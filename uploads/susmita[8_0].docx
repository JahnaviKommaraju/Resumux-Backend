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F5D34" w:rsidRPr="009D4859" w:rsidP="00527BE8">
      <w:pPr>
        <w:pStyle w:val="Address1"/>
        <w:framePr w:w="4217" w:h="1100" w:hRule="exact" w:wrap="notBeside" w:x="7995" w:y="287" w:anchorLock="1"/>
        <w:jc w:val="left"/>
        <w:rPr>
          <w:color w:val="0000FF"/>
          <w:sz w:val="18"/>
          <w:szCs w:val="18"/>
        </w:rPr>
      </w:pPr>
      <w:r w:rsidRPr="009D4859">
        <w:rPr>
          <w:color w:val="0000FF"/>
          <w:sz w:val="18"/>
          <w:szCs w:val="18"/>
        </w:rPr>
        <w:t>M.Sc (IT &amp; M)</w:t>
      </w:r>
    </w:p>
    <w:p w:rsidR="00C66AD7" w:rsidRPr="009D4859" w:rsidP="00527BE8">
      <w:pPr>
        <w:pStyle w:val="Address1"/>
        <w:framePr w:w="4217" w:h="1100" w:hRule="exact" w:wrap="notBeside" w:x="7995" w:y="287" w:anchorLock="1"/>
        <w:jc w:val="left"/>
        <w:rPr>
          <w:color w:val="0000FF"/>
          <w:sz w:val="18"/>
          <w:szCs w:val="18"/>
        </w:rPr>
      </w:pPr>
      <w:r w:rsidRPr="009D4859">
        <w:rPr>
          <w:color w:val="0000FF"/>
          <w:sz w:val="18"/>
          <w:szCs w:val="18"/>
        </w:rPr>
        <w:t>Mob # - +91-9740274550</w:t>
      </w:r>
    </w:p>
    <w:p w:rsidR="00532A7B" w:rsidP="00527BE8">
      <w:pPr>
        <w:pStyle w:val="Address1"/>
        <w:framePr w:w="4217" w:h="1100" w:hRule="exact" w:wrap="notBeside" w:x="7995" w:y="287" w:anchorLock="1"/>
        <w:jc w:val="left"/>
        <w:rPr>
          <w:color w:val="0000FF"/>
          <w:sz w:val="18"/>
          <w:szCs w:val="18"/>
        </w:rPr>
      </w:pPr>
      <w:r w:rsidRPr="009D4859">
        <w:rPr>
          <w:color w:val="0000FF"/>
          <w:sz w:val="18"/>
          <w:szCs w:val="18"/>
        </w:rPr>
        <w:t xml:space="preserve">Email Id- </w:t>
      </w:r>
      <w:hyperlink r:id="rId4" w:history="1">
        <w:r w:rsidRPr="00A31A65" w:rsidR="00845722">
          <w:rPr>
            <w:rStyle w:val="Hyperlink"/>
            <w:sz w:val="18"/>
            <w:szCs w:val="18"/>
          </w:rPr>
          <w:t>susparida8@gmail.com</w:t>
        </w:r>
      </w:hyperlink>
    </w:p>
    <w:p w:rsidR="003A4D54" w:rsidRPr="009D4859" w:rsidP="00527BE8">
      <w:pPr>
        <w:pStyle w:val="Address1"/>
        <w:framePr w:w="4217" w:h="1100" w:hRule="exact" w:wrap="notBeside" w:x="7995" w:y="287" w:anchorLock="1"/>
        <w:jc w:val="left"/>
        <w:rPr>
          <w:color w:val="0000FF"/>
          <w:sz w:val="18"/>
          <w:szCs w:val="18"/>
        </w:rPr>
      </w:pPr>
    </w:p>
    <w:p w:rsidR="00C66AD7" w:rsidRPr="009D4859" w:rsidP="00527BE8">
      <w:pPr>
        <w:pStyle w:val="Address1"/>
        <w:framePr w:w="4217" w:h="1100" w:hRule="exact" w:wrap="notBeside" w:x="7995" w:y="287" w:anchorLock="1"/>
        <w:jc w:val="left"/>
        <w:rPr>
          <w:color w:val="0000FF"/>
          <w:sz w:val="18"/>
          <w:szCs w:val="18"/>
        </w:rPr>
      </w:pPr>
    </w:p>
    <w:p w:rsidR="00C66AD7" w:rsidRPr="009D4859" w:rsidP="00D52E7A">
      <w:pPr>
        <w:pStyle w:val="Heading6"/>
        <w:rPr>
          <w:rFonts w:asciiTheme="minorHAnsi" w:hAnsiTheme="minorHAnsi" w:cstheme="minorHAnsi"/>
          <w:sz w:val="24"/>
          <w:szCs w:val="24"/>
          <w:u w:val="thick"/>
        </w:rPr>
      </w:pPr>
      <w:r>
        <w:rPr>
          <w:rFonts w:asciiTheme="minorHAnsi" w:hAnsiTheme="minorHAnsi" w:cstheme="minorHAnsi"/>
          <w:sz w:val="28"/>
          <w:szCs w:val="28"/>
          <w:u w:val="none"/>
        </w:rPr>
        <w:t xml:space="preserve">                                                         </w:t>
      </w:r>
      <w:r w:rsidRPr="009D4859">
        <w:rPr>
          <w:rFonts w:asciiTheme="minorHAnsi" w:hAnsiTheme="minorHAnsi" w:cstheme="minorHAnsi"/>
          <w:sz w:val="24"/>
          <w:szCs w:val="24"/>
          <w:u w:val="thick"/>
        </w:rPr>
        <w:t>Susmita Parida</w:t>
      </w:r>
    </w:p>
    <w:p w:rsidR="00C66AD7" w:rsidRPr="008C203D" w:rsidP="007B5B95">
      <w:pPr>
        <w:pStyle w:val="Heading3"/>
        <w:spacing w:before="120"/>
        <w:jc w:val="both"/>
        <w:rPr>
          <w:sz w:val="22"/>
          <w:szCs w:val="22"/>
        </w:rPr>
      </w:pPr>
      <w:r w:rsidRPr="008C203D">
        <w:rPr>
          <w:sz w:val="22"/>
          <w:szCs w:val="22"/>
        </w:rPr>
        <w:t>Profile</w:t>
      </w:r>
    </w:p>
    <w:p w:rsidR="004E3A8B" w:rsidRPr="00EF461D" w:rsidP="007B5B95">
      <w:pPr>
        <w:numPr>
          <w:ilvl w:val="0"/>
          <w:numId w:val="6"/>
        </w:numPr>
        <w:spacing w:before="48" w:after="20"/>
        <w:jc w:val="both"/>
        <w:rPr>
          <w:rFonts w:ascii="Arial" w:hAnsi="Arial" w:cs="Arial"/>
          <w:sz w:val="18"/>
          <w:szCs w:val="18"/>
        </w:rPr>
      </w:pPr>
      <w:r>
        <w:rPr>
          <w:rFonts w:ascii="Arial" w:hAnsi="Arial" w:cs="Arial"/>
          <w:sz w:val="18"/>
          <w:szCs w:val="18"/>
        </w:rPr>
        <w:t>8</w:t>
      </w:r>
      <w:r w:rsidRPr="00EF461D" w:rsidR="002C0DDA">
        <w:rPr>
          <w:rFonts w:ascii="Arial" w:hAnsi="Arial" w:cs="Arial"/>
          <w:sz w:val="18"/>
          <w:szCs w:val="18"/>
        </w:rPr>
        <w:t xml:space="preserve"> </w:t>
      </w:r>
      <w:r w:rsidRPr="00EF461D" w:rsidR="00C66AD7">
        <w:rPr>
          <w:rFonts w:ascii="Arial" w:hAnsi="Arial" w:cs="Arial"/>
          <w:sz w:val="18"/>
          <w:szCs w:val="18"/>
        </w:rPr>
        <w:t xml:space="preserve">years of </w:t>
      </w:r>
      <w:r w:rsidRPr="00EF461D" w:rsidR="00F878D3">
        <w:rPr>
          <w:rFonts w:ascii="Arial" w:hAnsi="Arial" w:cs="Arial"/>
          <w:sz w:val="18"/>
          <w:szCs w:val="18"/>
        </w:rPr>
        <w:t xml:space="preserve">total </w:t>
      </w:r>
      <w:r w:rsidRPr="00EF461D" w:rsidR="00272541">
        <w:rPr>
          <w:rFonts w:ascii="Arial" w:hAnsi="Arial" w:cs="Arial"/>
          <w:sz w:val="18"/>
          <w:szCs w:val="18"/>
        </w:rPr>
        <w:t xml:space="preserve">IT </w:t>
      </w:r>
      <w:r w:rsidRPr="00EF461D" w:rsidR="00C66AD7">
        <w:rPr>
          <w:rFonts w:ascii="Arial" w:hAnsi="Arial" w:cs="Arial"/>
          <w:sz w:val="18"/>
          <w:szCs w:val="18"/>
        </w:rPr>
        <w:t>experience encompassing a wide range of skill set, roles and industry verticals.</w:t>
      </w:r>
    </w:p>
    <w:p w:rsidR="00C67D7E" w:rsidRPr="00EF461D" w:rsidP="007B5B95">
      <w:pPr>
        <w:numPr>
          <w:ilvl w:val="0"/>
          <w:numId w:val="6"/>
        </w:numPr>
        <w:spacing w:before="48" w:after="20"/>
        <w:jc w:val="both"/>
        <w:rPr>
          <w:rFonts w:ascii="Arial" w:hAnsi="Arial" w:cs="Arial"/>
          <w:sz w:val="18"/>
          <w:szCs w:val="18"/>
        </w:rPr>
      </w:pPr>
      <w:r w:rsidRPr="00EF461D">
        <w:rPr>
          <w:rFonts w:ascii="Arial" w:hAnsi="Arial" w:cs="Arial"/>
          <w:sz w:val="18"/>
          <w:szCs w:val="18"/>
        </w:rPr>
        <w:t>5</w:t>
      </w:r>
      <w:r w:rsidRPr="00EF461D">
        <w:rPr>
          <w:rFonts w:ascii="Arial" w:hAnsi="Arial" w:cs="Arial"/>
          <w:sz w:val="18"/>
          <w:szCs w:val="18"/>
        </w:rPr>
        <w:t xml:space="preserve"> years of </w:t>
      </w:r>
      <w:r w:rsidRPr="00EF461D">
        <w:rPr>
          <w:rFonts w:ascii="Arial" w:hAnsi="Arial" w:cs="Arial"/>
          <w:b/>
          <w:sz w:val="18"/>
          <w:szCs w:val="18"/>
        </w:rPr>
        <w:t>DevOps</w:t>
      </w:r>
      <w:r w:rsidRPr="00EF461D">
        <w:rPr>
          <w:rFonts w:ascii="Arial" w:hAnsi="Arial" w:cs="Arial"/>
          <w:sz w:val="18"/>
          <w:szCs w:val="18"/>
        </w:rPr>
        <w:t xml:space="preserve"> experience.</w:t>
      </w:r>
    </w:p>
    <w:p w:rsidR="00F878D3" w:rsidRPr="00F40495" w:rsidP="00F40495">
      <w:pPr>
        <w:numPr>
          <w:ilvl w:val="0"/>
          <w:numId w:val="6"/>
        </w:numPr>
        <w:spacing w:before="48" w:after="20"/>
        <w:jc w:val="both"/>
        <w:rPr>
          <w:rFonts w:ascii="Arial" w:hAnsi="Arial" w:cs="Arial"/>
          <w:sz w:val="18"/>
          <w:szCs w:val="18"/>
        </w:rPr>
      </w:pPr>
      <w:r w:rsidRPr="00EF461D">
        <w:rPr>
          <w:rFonts w:ascii="Arial" w:hAnsi="Arial" w:cs="Arial"/>
          <w:sz w:val="18"/>
          <w:szCs w:val="18"/>
        </w:rPr>
        <w:t>Has</w:t>
      </w:r>
      <w:r w:rsidRPr="00EF461D" w:rsidR="004E3A8B">
        <w:rPr>
          <w:rFonts w:ascii="Arial" w:hAnsi="Arial" w:cs="Arial"/>
          <w:sz w:val="18"/>
          <w:szCs w:val="18"/>
        </w:rPr>
        <w:t xml:space="preserve"> onsite experience at </w:t>
      </w:r>
      <w:r w:rsidRPr="00EF461D" w:rsidR="002C0DDA">
        <w:rPr>
          <w:rFonts w:ascii="Arial" w:hAnsi="Arial" w:cs="Arial"/>
          <w:sz w:val="18"/>
          <w:szCs w:val="18"/>
        </w:rPr>
        <w:t>client location</w:t>
      </w:r>
      <w:r w:rsidRPr="00EF461D" w:rsidR="00272541">
        <w:rPr>
          <w:rFonts w:ascii="Arial" w:hAnsi="Arial" w:cs="Arial"/>
          <w:sz w:val="18"/>
          <w:szCs w:val="18"/>
        </w:rPr>
        <w:t xml:space="preserve"> </w:t>
      </w:r>
      <w:r w:rsidRPr="00EF461D" w:rsidR="002C0DDA">
        <w:rPr>
          <w:rFonts w:ascii="Arial" w:hAnsi="Arial" w:cs="Arial"/>
          <w:b/>
          <w:sz w:val="18"/>
          <w:szCs w:val="18"/>
        </w:rPr>
        <w:t>USA</w:t>
      </w:r>
      <w:r w:rsidRPr="00EF461D" w:rsidR="00752D77">
        <w:rPr>
          <w:rFonts w:ascii="Arial" w:hAnsi="Arial" w:cs="Arial"/>
          <w:b/>
          <w:sz w:val="18"/>
          <w:szCs w:val="18"/>
        </w:rPr>
        <w:t>.</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Experience with Software Version Control systems</w:t>
      </w:r>
      <w:r w:rsidRPr="00EF461D" w:rsidR="00B0313D">
        <w:rPr>
          <w:rFonts w:ascii="Arial" w:hAnsi="Arial" w:cs="Arial"/>
          <w:sz w:val="18"/>
          <w:szCs w:val="18"/>
        </w:rPr>
        <w:t xml:space="preserve"> and source code management using</w:t>
      </w:r>
      <w:r w:rsidRPr="00EF461D">
        <w:rPr>
          <w:rFonts w:ascii="Arial" w:hAnsi="Arial" w:cs="Arial"/>
          <w:sz w:val="18"/>
          <w:szCs w:val="18"/>
        </w:rPr>
        <w:t xml:space="preserve"> </w:t>
      </w:r>
      <w:r w:rsidRPr="00EF461D">
        <w:rPr>
          <w:rFonts w:ascii="Arial" w:hAnsi="Arial" w:cs="Arial"/>
          <w:b/>
          <w:sz w:val="18"/>
          <w:szCs w:val="18"/>
        </w:rPr>
        <w:t>GIT-HUB</w:t>
      </w:r>
      <w:r w:rsidRPr="00EF461D">
        <w:rPr>
          <w:rFonts w:ascii="Arial" w:hAnsi="Arial" w:cs="Arial"/>
          <w:sz w:val="18"/>
          <w:szCs w:val="18"/>
        </w:rPr>
        <w:t>.</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Experience on setting of loca</w:t>
      </w:r>
      <w:r w:rsidRPr="00EF461D" w:rsidR="00353CB2">
        <w:rPr>
          <w:rFonts w:ascii="Arial" w:hAnsi="Arial" w:cs="Arial"/>
          <w:sz w:val="18"/>
          <w:szCs w:val="18"/>
        </w:rPr>
        <w:t xml:space="preserve">l </w:t>
      </w:r>
      <w:r w:rsidRPr="00EF461D" w:rsidR="00272541">
        <w:rPr>
          <w:rFonts w:ascii="Arial" w:hAnsi="Arial" w:cs="Arial"/>
          <w:sz w:val="18"/>
          <w:szCs w:val="18"/>
        </w:rPr>
        <w:t>ar</w:t>
      </w:r>
      <w:r w:rsidRPr="00EF461D" w:rsidR="00F878D3">
        <w:rPr>
          <w:rFonts w:ascii="Arial" w:hAnsi="Arial" w:cs="Arial"/>
          <w:sz w:val="18"/>
          <w:szCs w:val="18"/>
        </w:rPr>
        <w:t>tifact</w:t>
      </w:r>
      <w:r w:rsidRPr="00EF461D" w:rsidR="00E502F6">
        <w:rPr>
          <w:rFonts w:ascii="Arial" w:hAnsi="Arial" w:cs="Arial"/>
          <w:sz w:val="18"/>
          <w:szCs w:val="18"/>
        </w:rPr>
        <w:t xml:space="preserve"> reposit</w:t>
      </w:r>
      <w:r w:rsidRPr="00EF461D" w:rsidR="00F878D3">
        <w:rPr>
          <w:rFonts w:ascii="Arial" w:hAnsi="Arial" w:cs="Arial"/>
          <w:sz w:val="18"/>
          <w:szCs w:val="18"/>
        </w:rPr>
        <w:t>ory</w:t>
      </w:r>
      <w:r w:rsidRPr="00EF461D" w:rsidR="00272541">
        <w:rPr>
          <w:rFonts w:ascii="Arial" w:hAnsi="Arial" w:cs="Arial"/>
          <w:sz w:val="18"/>
          <w:szCs w:val="18"/>
        </w:rPr>
        <w:t xml:space="preserve"> </w:t>
      </w:r>
      <w:r w:rsidRPr="00EF461D">
        <w:rPr>
          <w:rFonts w:ascii="Arial" w:hAnsi="Arial" w:cs="Arial"/>
          <w:b/>
          <w:sz w:val="18"/>
          <w:szCs w:val="18"/>
        </w:rPr>
        <w:t>Sonatype Nexus</w:t>
      </w:r>
      <w:r w:rsidRPr="00EF461D" w:rsidR="00353CB2">
        <w:rPr>
          <w:rFonts w:ascii="Arial" w:hAnsi="Arial" w:cs="Arial"/>
          <w:sz w:val="18"/>
          <w:szCs w:val="18"/>
        </w:rPr>
        <w:t>.</w:t>
      </w:r>
    </w:p>
    <w:p w:rsidR="00673A3D" w:rsidRPr="00EF461D" w:rsidP="00B0313D">
      <w:pPr>
        <w:numPr>
          <w:ilvl w:val="0"/>
          <w:numId w:val="6"/>
        </w:numPr>
        <w:spacing w:before="48" w:after="20"/>
        <w:jc w:val="both"/>
        <w:rPr>
          <w:rFonts w:ascii="Arial" w:hAnsi="Arial" w:cs="Arial"/>
          <w:sz w:val="18"/>
          <w:szCs w:val="18"/>
        </w:rPr>
      </w:pPr>
      <w:r w:rsidRPr="00EF461D">
        <w:rPr>
          <w:rFonts w:ascii="Arial" w:hAnsi="Arial" w:cs="Arial"/>
          <w:sz w:val="18"/>
          <w:szCs w:val="18"/>
        </w:rPr>
        <w:t xml:space="preserve">Experience in configuring and updating the servers using </w:t>
      </w:r>
      <w:r w:rsidRPr="00EF461D">
        <w:rPr>
          <w:rFonts w:ascii="Arial" w:hAnsi="Arial" w:cs="Arial"/>
          <w:b/>
          <w:sz w:val="18"/>
          <w:szCs w:val="18"/>
        </w:rPr>
        <w:t xml:space="preserve">configuration management </w:t>
      </w:r>
      <w:r w:rsidRPr="00EF461D">
        <w:rPr>
          <w:rFonts w:ascii="Arial" w:hAnsi="Arial" w:cs="Arial"/>
          <w:sz w:val="18"/>
          <w:szCs w:val="18"/>
        </w:rPr>
        <w:t xml:space="preserve">tools as </w:t>
      </w:r>
      <w:r w:rsidRPr="00EF461D">
        <w:rPr>
          <w:rFonts w:ascii="Arial" w:hAnsi="Arial" w:cs="Arial"/>
          <w:b/>
          <w:sz w:val="18"/>
          <w:szCs w:val="18"/>
        </w:rPr>
        <w:t>Ansible.</w:t>
      </w:r>
    </w:p>
    <w:p w:rsidR="00B0313D" w:rsidRPr="00EF461D" w:rsidP="00B0313D">
      <w:pPr>
        <w:pStyle w:val="ListParagraph"/>
        <w:numPr>
          <w:ilvl w:val="0"/>
          <w:numId w:val="6"/>
        </w:numPr>
        <w:spacing w:before="48" w:after="20"/>
        <w:jc w:val="both"/>
        <w:rPr>
          <w:rFonts w:ascii="Arial" w:hAnsi="Arial" w:cs="Arial"/>
          <w:sz w:val="18"/>
          <w:szCs w:val="18"/>
        </w:rPr>
      </w:pPr>
      <w:r w:rsidRPr="00EF461D">
        <w:rPr>
          <w:rFonts w:ascii="Arial" w:hAnsi="Arial" w:cs="Arial"/>
          <w:sz w:val="18"/>
          <w:szCs w:val="18"/>
        </w:rPr>
        <w:t xml:space="preserve">Hands on experience in writing </w:t>
      </w:r>
      <w:r w:rsidRPr="00EF461D">
        <w:rPr>
          <w:rFonts w:ascii="Arial" w:hAnsi="Arial" w:cs="Arial"/>
          <w:b/>
          <w:sz w:val="18"/>
          <w:szCs w:val="18"/>
        </w:rPr>
        <w:t>Ansible playbook.</w:t>
      </w:r>
      <w:r w:rsidRPr="00EF461D">
        <w:rPr>
          <w:rFonts w:ascii="Arial" w:hAnsi="Arial" w:cs="Arial"/>
          <w:sz w:val="18"/>
          <w:szCs w:val="18"/>
        </w:rPr>
        <w:t xml:space="preserve"> </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 xml:space="preserve">Hands on expertise to setup, configure continuous build Delivery processes using </w:t>
      </w:r>
      <w:r w:rsidRPr="00EF461D">
        <w:rPr>
          <w:rFonts w:ascii="Arial" w:hAnsi="Arial" w:cs="Arial"/>
          <w:b/>
          <w:sz w:val="18"/>
          <w:szCs w:val="18"/>
        </w:rPr>
        <w:t>JENKINS, </w:t>
      </w:r>
      <w:r w:rsidRPr="00EF461D" w:rsidR="00425166">
        <w:rPr>
          <w:rFonts w:ascii="Arial" w:hAnsi="Arial" w:cs="Arial"/>
          <w:b/>
          <w:sz w:val="18"/>
          <w:szCs w:val="18"/>
        </w:rPr>
        <w:t>Maven</w:t>
      </w:r>
      <w:r w:rsidRPr="00EF461D">
        <w:rPr>
          <w:rFonts w:ascii="Arial" w:hAnsi="Arial" w:cs="Arial"/>
          <w:b/>
          <w:sz w:val="18"/>
          <w:szCs w:val="18"/>
        </w:rPr>
        <w:t>, Git</w:t>
      </w:r>
      <w:r w:rsidRPr="00EF461D">
        <w:rPr>
          <w:rFonts w:ascii="Arial" w:hAnsi="Arial" w:cs="Arial"/>
          <w:sz w:val="18"/>
          <w:szCs w:val="18"/>
        </w:rPr>
        <w:t> </w:t>
      </w:r>
    </w:p>
    <w:p w:rsidR="00673A3D" w:rsidP="00906451">
      <w:pPr>
        <w:numPr>
          <w:ilvl w:val="0"/>
          <w:numId w:val="6"/>
        </w:numPr>
        <w:spacing w:before="48" w:after="20"/>
        <w:jc w:val="both"/>
        <w:rPr>
          <w:rFonts w:ascii="Arial" w:hAnsi="Arial" w:cs="Arial"/>
          <w:sz w:val="18"/>
          <w:szCs w:val="18"/>
        </w:rPr>
      </w:pPr>
      <w:r w:rsidRPr="00EF461D">
        <w:rPr>
          <w:rFonts w:ascii="Arial" w:hAnsi="Arial" w:cs="Arial"/>
          <w:sz w:val="18"/>
          <w:szCs w:val="18"/>
        </w:rPr>
        <w:t>Good Exper</w:t>
      </w:r>
      <w:r w:rsidRPr="00EF461D" w:rsidR="00AF2BA3">
        <w:rPr>
          <w:rFonts w:ascii="Arial" w:hAnsi="Arial" w:cs="Arial"/>
          <w:sz w:val="18"/>
          <w:szCs w:val="18"/>
        </w:rPr>
        <w:t xml:space="preserve">ience in writing scripts using </w:t>
      </w:r>
      <w:r w:rsidRPr="00EF461D" w:rsidR="00AF2BA3">
        <w:rPr>
          <w:rFonts w:ascii="Arial" w:hAnsi="Arial" w:cs="Arial"/>
          <w:b/>
          <w:sz w:val="18"/>
          <w:szCs w:val="18"/>
        </w:rPr>
        <w:t>S</w:t>
      </w:r>
      <w:r w:rsidRPr="00EF461D">
        <w:rPr>
          <w:rFonts w:ascii="Arial" w:hAnsi="Arial" w:cs="Arial"/>
          <w:b/>
          <w:sz w:val="18"/>
          <w:szCs w:val="18"/>
        </w:rPr>
        <w:t>hell and Groovy</w:t>
      </w:r>
      <w:r w:rsidRPr="00EF461D">
        <w:rPr>
          <w:rFonts w:ascii="Arial" w:hAnsi="Arial" w:cs="Arial"/>
          <w:sz w:val="18"/>
          <w:szCs w:val="18"/>
        </w:rPr>
        <w:t xml:space="preserve"> scripting skills </w:t>
      </w:r>
      <w:r w:rsidRPr="00EF461D" w:rsidR="00272541">
        <w:rPr>
          <w:rFonts w:ascii="Arial" w:hAnsi="Arial" w:cs="Arial"/>
          <w:sz w:val="18"/>
          <w:szCs w:val="18"/>
        </w:rPr>
        <w:t xml:space="preserve">to </w:t>
      </w:r>
      <w:r w:rsidRPr="00EF461D">
        <w:rPr>
          <w:rFonts w:ascii="Arial" w:hAnsi="Arial" w:cs="Arial"/>
          <w:sz w:val="18"/>
          <w:szCs w:val="18"/>
        </w:rPr>
        <w:t>create new, modify existing scripts to support and improve Java-based applications.</w:t>
      </w:r>
    </w:p>
    <w:p w:rsidR="00673A3D" w:rsidRPr="00BA17E8" w:rsidP="00BA17E8">
      <w:pPr>
        <w:numPr>
          <w:ilvl w:val="0"/>
          <w:numId w:val="6"/>
        </w:numPr>
        <w:spacing w:before="48" w:after="20"/>
        <w:jc w:val="both"/>
        <w:rPr>
          <w:rFonts w:ascii="Arial" w:hAnsi="Arial" w:cs="Arial"/>
          <w:sz w:val="18"/>
          <w:szCs w:val="18"/>
        </w:rPr>
      </w:pPr>
      <w:r w:rsidRPr="00240C1E">
        <w:rPr>
          <w:rFonts w:ascii="Arial" w:hAnsi="Arial" w:cs="Arial"/>
          <w:sz w:val="18"/>
          <w:szCs w:val="18"/>
        </w:rPr>
        <w:t xml:space="preserve">Experience in maintain services hosted in AWS managing EC2 instances, VPC, Auto Scaling </w:t>
      </w:r>
      <w:r>
        <w:rPr>
          <w:rFonts w:ascii="Arial" w:hAnsi="Arial" w:cs="Arial"/>
          <w:sz w:val="18"/>
          <w:szCs w:val="18"/>
        </w:rPr>
        <w:t xml:space="preserve"> groups</w:t>
      </w:r>
      <w:r w:rsidRPr="00240C1E">
        <w:rPr>
          <w:rFonts w:ascii="Arial" w:hAnsi="Arial" w:cs="Arial"/>
          <w:sz w:val="18"/>
          <w:szCs w:val="18"/>
        </w:rPr>
        <w:t xml:space="preserve"> and IAM account management</w:t>
      </w:r>
      <w:r>
        <w:rPr>
          <w:rFonts w:ascii="Arial" w:hAnsi="Arial" w:cs="Arial"/>
          <w:sz w:val="18"/>
          <w:szCs w:val="18"/>
        </w:rPr>
        <w:t>.</w:t>
      </w:r>
    </w:p>
    <w:p w:rsidR="00673A3D" w:rsidRPr="00D60BB4" w:rsidP="00D60BB4">
      <w:pPr>
        <w:numPr>
          <w:ilvl w:val="0"/>
          <w:numId w:val="6"/>
        </w:numPr>
        <w:spacing w:before="48" w:after="20"/>
        <w:jc w:val="both"/>
        <w:rPr>
          <w:rFonts w:ascii="Arial" w:hAnsi="Arial" w:cs="Arial"/>
          <w:sz w:val="18"/>
          <w:szCs w:val="18"/>
        </w:rPr>
      </w:pPr>
      <w:r w:rsidRPr="00EF461D">
        <w:rPr>
          <w:rFonts w:ascii="Arial" w:hAnsi="Arial" w:cs="Arial"/>
          <w:sz w:val="18"/>
          <w:szCs w:val="18"/>
        </w:rPr>
        <w:t xml:space="preserve">Have experience on </w:t>
      </w:r>
      <w:r w:rsidRPr="00EF461D">
        <w:rPr>
          <w:rFonts w:ascii="Arial" w:hAnsi="Arial" w:cs="Arial"/>
          <w:sz w:val="18"/>
          <w:szCs w:val="18"/>
        </w:rPr>
        <w:t>Performance &amp;</w:t>
      </w:r>
      <w:r w:rsidRPr="00EF461D" w:rsidR="00272541">
        <w:rPr>
          <w:rFonts w:ascii="Arial" w:hAnsi="Arial" w:cs="Arial"/>
          <w:sz w:val="18"/>
          <w:szCs w:val="18"/>
        </w:rPr>
        <w:t xml:space="preserve"> </w:t>
      </w:r>
      <w:r w:rsidRPr="00EF461D">
        <w:rPr>
          <w:rFonts w:ascii="Arial" w:hAnsi="Arial" w:cs="Arial"/>
          <w:sz w:val="18"/>
          <w:szCs w:val="18"/>
        </w:rPr>
        <w:t xml:space="preserve">Capacity management using monitoring tools like </w:t>
      </w:r>
      <w:r w:rsidRPr="00EF461D" w:rsidR="00425166">
        <w:rPr>
          <w:rFonts w:ascii="Arial" w:hAnsi="Arial" w:cs="Arial"/>
          <w:b/>
          <w:sz w:val="18"/>
          <w:szCs w:val="18"/>
        </w:rPr>
        <w:t>Nagios</w:t>
      </w:r>
      <w:r w:rsidRPr="00EF461D">
        <w:rPr>
          <w:rFonts w:ascii="Arial" w:hAnsi="Arial" w:cs="Arial"/>
          <w:sz w:val="18"/>
          <w:szCs w:val="18"/>
        </w:rPr>
        <w:t>.</w:t>
      </w:r>
    </w:p>
    <w:p w:rsidR="00673A3D" w:rsidRPr="00EF461D" w:rsidP="00272541">
      <w:pPr>
        <w:numPr>
          <w:ilvl w:val="0"/>
          <w:numId w:val="6"/>
        </w:numPr>
        <w:spacing w:before="48" w:after="20"/>
        <w:jc w:val="both"/>
        <w:rPr>
          <w:rFonts w:ascii="Arial" w:hAnsi="Arial" w:cs="Arial"/>
          <w:sz w:val="18"/>
          <w:szCs w:val="18"/>
        </w:rPr>
      </w:pPr>
      <w:r>
        <w:rPr>
          <w:rFonts w:ascii="Arial" w:hAnsi="Arial" w:cs="Arial"/>
          <w:sz w:val="18"/>
          <w:szCs w:val="18"/>
        </w:rPr>
        <w:t xml:space="preserve">Experience in </w:t>
      </w:r>
      <w:r w:rsidRPr="002813EA">
        <w:rPr>
          <w:rFonts w:ascii="Arial" w:hAnsi="Arial" w:cs="Arial"/>
          <w:b/>
          <w:sz w:val="18"/>
          <w:szCs w:val="18"/>
        </w:rPr>
        <w:t>Elastic</w:t>
      </w:r>
      <w:r>
        <w:rPr>
          <w:rFonts w:ascii="Arial" w:hAnsi="Arial" w:cs="Arial"/>
          <w:b/>
          <w:sz w:val="18"/>
          <w:szCs w:val="18"/>
        </w:rPr>
        <w:t>s</w:t>
      </w:r>
      <w:r w:rsidRPr="002813EA">
        <w:rPr>
          <w:rFonts w:ascii="Arial" w:hAnsi="Arial" w:cs="Arial"/>
          <w:b/>
          <w:sz w:val="18"/>
          <w:szCs w:val="18"/>
        </w:rPr>
        <w:t>earch,</w:t>
      </w:r>
      <w:r>
        <w:rPr>
          <w:rFonts w:ascii="Arial" w:hAnsi="Arial" w:cs="Arial"/>
          <w:b/>
          <w:sz w:val="18"/>
          <w:szCs w:val="18"/>
        </w:rPr>
        <w:t xml:space="preserve"> </w:t>
      </w:r>
      <w:r w:rsidRPr="002813EA">
        <w:rPr>
          <w:rFonts w:ascii="Arial" w:hAnsi="Arial" w:cs="Arial"/>
          <w:b/>
          <w:sz w:val="18"/>
          <w:szCs w:val="18"/>
        </w:rPr>
        <w:t>Logstash,</w:t>
      </w:r>
      <w:r>
        <w:rPr>
          <w:rFonts w:ascii="Arial" w:hAnsi="Arial" w:cs="Arial"/>
          <w:b/>
          <w:sz w:val="18"/>
          <w:szCs w:val="18"/>
        </w:rPr>
        <w:t xml:space="preserve"> </w:t>
      </w:r>
      <w:r w:rsidRPr="002813EA">
        <w:rPr>
          <w:rFonts w:ascii="Arial" w:hAnsi="Arial" w:cs="Arial"/>
          <w:b/>
          <w:sz w:val="18"/>
          <w:szCs w:val="18"/>
        </w:rPr>
        <w:t>Kibana,</w:t>
      </w:r>
      <w:r w:rsidR="008C5E26">
        <w:rPr>
          <w:rFonts w:ascii="Arial" w:hAnsi="Arial" w:cs="Arial"/>
          <w:b/>
          <w:sz w:val="18"/>
          <w:szCs w:val="18"/>
        </w:rPr>
        <w:t xml:space="preserve"> </w:t>
      </w:r>
      <w:r w:rsidRPr="002813EA">
        <w:rPr>
          <w:rFonts w:ascii="Arial" w:hAnsi="Arial" w:cs="Arial"/>
          <w:b/>
          <w:sz w:val="18"/>
          <w:szCs w:val="18"/>
        </w:rPr>
        <w:t>Filebeat,</w:t>
      </w:r>
      <w:r w:rsidR="008C5E26">
        <w:rPr>
          <w:rFonts w:ascii="Arial" w:hAnsi="Arial" w:cs="Arial"/>
          <w:b/>
          <w:sz w:val="18"/>
          <w:szCs w:val="18"/>
        </w:rPr>
        <w:t xml:space="preserve"> </w:t>
      </w:r>
      <w:r w:rsidRPr="002813EA">
        <w:rPr>
          <w:rFonts w:ascii="Arial" w:hAnsi="Arial" w:cs="Arial"/>
          <w:b/>
          <w:sz w:val="18"/>
          <w:szCs w:val="18"/>
        </w:rPr>
        <w:t>Metricbeat,</w:t>
      </w:r>
      <w:r w:rsidR="008C5E26">
        <w:rPr>
          <w:rFonts w:ascii="Arial" w:hAnsi="Arial" w:cs="Arial"/>
          <w:b/>
          <w:sz w:val="18"/>
          <w:szCs w:val="18"/>
        </w:rPr>
        <w:t xml:space="preserve"> </w:t>
      </w:r>
      <w:r w:rsidRPr="002813EA">
        <w:rPr>
          <w:rFonts w:ascii="Arial" w:hAnsi="Arial" w:cs="Arial"/>
          <w:b/>
          <w:sz w:val="18"/>
          <w:szCs w:val="18"/>
        </w:rPr>
        <w:t>Heartbeat</w:t>
      </w:r>
      <w:r>
        <w:rPr>
          <w:rFonts w:ascii="Arial" w:hAnsi="Arial" w:cs="Arial"/>
          <w:sz w:val="18"/>
          <w:szCs w:val="18"/>
        </w:rPr>
        <w:t>.</w:t>
      </w:r>
    </w:p>
    <w:p w:rsidR="00840511" w:rsidRPr="00EF461D" w:rsidP="00840511">
      <w:pPr>
        <w:numPr>
          <w:ilvl w:val="0"/>
          <w:numId w:val="6"/>
        </w:numPr>
        <w:spacing w:before="48" w:after="20"/>
        <w:jc w:val="both"/>
        <w:rPr>
          <w:rFonts w:ascii="Arial" w:hAnsi="Arial" w:cs="Arial"/>
          <w:sz w:val="18"/>
          <w:szCs w:val="18"/>
        </w:rPr>
      </w:pPr>
      <w:r w:rsidRPr="00EF461D">
        <w:rPr>
          <w:rFonts w:ascii="Arial" w:hAnsi="Arial" w:cs="Arial"/>
          <w:sz w:val="18"/>
          <w:szCs w:val="18"/>
        </w:rPr>
        <w:t>Experience in</w:t>
      </w:r>
      <w:r w:rsidRPr="00EF461D">
        <w:rPr>
          <w:rFonts w:ascii="Arial" w:hAnsi="Arial" w:cs="Arial"/>
          <w:sz w:val="18"/>
          <w:szCs w:val="18"/>
        </w:rPr>
        <w:t xml:space="preserve"> containerization tool like </w:t>
      </w:r>
      <w:r w:rsidRPr="00EF461D">
        <w:rPr>
          <w:rFonts w:ascii="Arial" w:hAnsi="Arial" w:cs="Arial"/>
          <w:b/>
          <w:sz w:val="18"/>
          <w:szCs w:val="18"/>
        </w:rPr>
        <w:t>Docker</w:t>
      </w:r>
      <w:r w:rsidRPr="00EF461D" w:rsidR="00272541">
        <w:rPr>
          <w:rFonts w:ascii="Arial" w:hAnsi="Arial" w:cs="Arial"/>
          <w:b/>
          <w:sz w:val="18"/>
          <w:szCs w:val="18"/>
        </w:rPr>
        <w:t xml:space="preserve"> </w:t>
      </w:r>
      <w:r w:rsidRPr="00EF461D">
        <w:rPr>
          <w:rFonts w:ascii="Arial" w:hAnsi="Arial" w:cs="Arial"/>
          <w:sz w:val="18"/>
          <w:szCs w:val="18"/>
        </w:rPr>
        <w:t xml:space="preserve">and </w:t>
      </w:r>
      <w:r w:rsidR="00BE6FED">
        <w:rPr>
          <w:rFonts w:ascii="Arial" w:hAnsi="Arial" w:cs="Arial"/>
          <w:sz w:val="18"/>
          <w:szCs w:val="18"/>
        </w:rPr>
        <w:t xml:space="preserve">knowledge on </w:t>
      </w:r>
      <w:r w:rsidRPr="00EF461D">
        <w:rPr>
          <w:rFonts w:ascii="Arial" w:hAnsi="Arial" w:cs="Arial"/>
          <w:sz w:val="18"/>
          <w:szCs w:val="18"/>
        </w:rPr>
        <w:t>container management system like</w:t>
      </w:r>
      <w:r w:rsidRPr="00EF461D">
        <w:rPr>
          <w:rFonts w:ascii="Arial" w:hAnsi="Arial" w:cs="Arial"/>
          <w:b/>
          <w:sz w:val="18"/>
          <w:szCs w:val="18"/>
        </w:rPr>
        <w:t xml:space="preserve"> Kubernetes</w:t>
      </w:r>
      <w:r w:rsidRPr="00EF461D">
        <w:rPr>
          <w:rFonts w:ascii="Arial" w:hAnsi="Arial" w:cs="Arial"/>
          <w:sz w:val="18"/>
          <w:szCs w:val="18"/>
        </w:rPr>
        <w:t xml:space="preserve">. Creating docker images, Containers and EC2 instances using </w:t>
      </w:r>
      <w:r w:rsidRPr="00EF461D">
        <w:rPr>
          <w:rFonts w:ascii="Arial" w:hAnsi="Arial" w:cs="Arial"/>
          <w:b/>
          <w:sz w:val="18"/>
          <w:szCs w:val="18"/>
        </w:rPr>
        <w:t>Docker Toolbox.</w:t>
      </w:r>
    </w:p>
    <w:p w:rsidR="005E2959"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 xml:space="preserve">Have knowledge on messaging tool like </w:t>
      </w:r>
      <w:r w:rsidRPr="00EF461D">
        <w:rPr>
          <w:rFonts w:ascii="Arial" w:hAnsi="Arial" w:cs="Arial"/>
          <w:b/>
          <w:sz w:val="18"/>
          <w:szCs w:val="18"/>
        </w:rPr>
        <w:t xml:space="preserve">Kafka </w:t>
      </w:r>
      <w:r w:rsidRPr="00EF461D">
        <w:rPr>
          <w:rFonts w:ascii="Arial" w:hAnsi="Arial" w:cs="Arial"/>
          <w:sz w:val="18"/>
          <w:szCs w:val="18"/>
        </w:rPr>
        <w:t xml:space="preserve">and </w:t>
      </w:r>
      <w:r w:rsidRPr="00EF461D">
        <w:rPr>
          <w:rFonts w:ascii="Arial" w:hAnsi="Arial" w:cs="Arial"/>
          <w:b/>
          <w:sz w:val="18"/>
          <w:szCs w:val="18"/>
        </w:rPr>
        <w:t>MQ Series</w:t>
      </w:r>
      <w:r w:rsidRPr="00EF461D">
        <w:rPr>
          <w:rFonts w:ascii="Arial" w:hAnsi="Arial" w:cs="Arial"/>
          <w:sz w:val="18"/>
          <w:szCs w:val="18"/>
        </w:rPr>
        <w:t>.</w:t>
      </w:r>
    </w:p>
    <w:p w:rsidR="00673A3D" w:rsidP="00272541">
      <w:pPr>
        <w:numPr>
          <w:ilvl w:val="0"/>
          <w:numId w:val="6"/>
        </w:numPr>
        <w:spacing w:before="48" w:after="20"/>
        <w:jc w:val="both"/>
        <w:rPr>
          <w:rFonts w:ascii="Arial" w:hAnsi="Arial" w:cs="Arial"/>
          <w:sz w:val="18"/>
          <w:szCs w:val="18"/>
        </w:rPr>
      </w:pPr>
      <w:r>
        <w:rPr>
          <w:rFonts w:ascii="Arial" w:hAnsi="Arial" w:cs="Arial"/>
          <w:sz w:val="18"/>
          <w:szCs w:val="18"/>
        </w:rPr>
        <w:t>Knowledge i</w:t>
      </w:r>
      <w:r w:rsidRPr="00EF461D" w:rsidR="00272541">
        <w:rPr>
          <w:rFonts w:ascii="Arial" w:hAnsi="Arial" w:cs="Arial"/>
          <w:sz w:val="18"/>
          <w:szCs w:val="18"/>
        </w:rPr>
        <w:t>n Continuous</w:t>
      </w:r>
      <w:r w:rsidRPr="00EF461D">
        <w:rPr>
          <w:rFonts w:ascii="Arial" w:hAnsi="Arial" w:cs="Arial"/>
          <w:sz w:val="18"/>
          <w:szCs w:val="18"/>
        </w:rPr>
        <w:t xml:space="preserve"> Integration </w:t>
      </w:r>
      <w:r w:rsidRPr="00EF461D" w:rsidR="00272541">
        <w:rPr>
          <w:rFonts w:ascii="Arial" w:hAnsi="Arial" w:cs="Arial"/>
          <w:sz w:val="18"/>
          <w:szCs w:val="18"/>
        </w:rPr>
        <w:t>Tool (CI) Jenkins for end to e</w:t>
      </w:r>
      <w:r w:rsidRPr="00EF461D">
        <w:rPr>
          <w:rFonts w:ascii="Arial" w:hAnsi="Arial" w:cs="Arial"/>
          <w:sz w:val="18"/>
          <w:szCs w:val="18"/>
        </w:rPr>
        <w:t>nd automatio</w:t>
      </w:r>
      <w:r>
        <w:rPr>
          <w:rFonts w:ascii="Arial" w:hAnsi="Arial" w:cs="Arial"/>
          <w:sz w:val="18"/>
          <w:szCs w:val="18"/>
        </w:rPr>
        <w:t>n for all build and deployments.</w:t>
      </w:r>
    </w:p>
    <w:p w:rsidR="00D60BB4" w:rsidRPr="00D60BB4" w:rsidP="00D60BB4">
      <w:pPr>
        <w:numPr>
          <w:ilvl w:val="0"/>
          <w:numId w:val="6"/>
        </w:numPr>
        <w:spacing w:before="48" w:after="20"/>
        <w:jc w:val="both"/>
        <w:rPr>
          <w:rFonts w:ascii="Arial" w:hAnsi="Arial" w:cs="Arial"/>
          <w:sz w:val="18"/>
          <w:szCs w:val="18"/>
        </w:rPr>
      </w:pPr>
      <w:r w:rsidRPr="00D60BB4">
        <w:rPr>
          <w:rFonts w:ascii="Arial" w:hAnsi="Arial" w:cs="Arial"/>
          <w:sz w:val="18"/>
          <w:szCs w:val="18"/>
        </w:rPr>
        <w:t>Extensive experience in CI/CD with Jenkins and creation of Scripted and Declarative pipeline.</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A</w:t>
      </w:r>
      <w:r w:rsidRPr="00EF461D">
        <w:rPr>
          <w:rFonts w:ascii="Arial" w:hAnsi="Arial" w:cs="Arial"/>
          <w:sz w:val="18"/>
          <w:szCs w:val="18"/>
        </w:rPr>
        <w:t xml:space="preserve">bility of developing </w:t>
      </w:r>
      <w:r w:rsidRPr="00EF461D">
        <w:rPr>
          <w:rFonts w:ascii="Arial" w:hAnsi="Arial" w:cs="Arial"/>
          <w:b/>
          <w:sz w:val="18"/>
          <w:szCs w:val="18"/>
        </w:rPr>
        <w:t>XML, HTML, Shell</w:t>
      </w:r>
      <w:r w:rsidRPr="00EF461D" w:rsidR="00875428">
        <w:rPr>
          <w:rFonts w:ascii="Arial" w:hAnsi="Arial" w:cs="Arial"/>
          <w:b/>
          <w:sz w:val="18"/>
          <w:szCs w:val="18"/>
        </w:rPr>
        <w:t xml:space="preserve"> Scripts</w:t>
      </w:r>
      <w:r w:rsidRPr="00EF461D" w:rsidR="00272541">
        <w:rPr>
          <w:rFonts w:ascii="Arial" w:hAnsi="Arial" w:cs="Arial"/>
          <w:b/>
          <w:sz w:val="18"/>
          <w:szCs w:val="18"/>
        </w:rPr>
        <w:t>.</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E</w:t>
      </w:r>
      <w:r w:rsidRPr="00EF461D">
        <w:rPr>
          <w:rFonts w:ascii="Arial" w:hAnsi="Arial" w:cs="Arial"/>
          <w:sz w:val="18"/>
          <w:szCs w:val="18"/>
        </w:rPr>
        <w:t>xperience in documenting and automating the build and release process.</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Experience in using bug tracking systems like</w:t>
      </w:r>
      <w:r w:rsidRPr="00EF461D">
        <w:rPr>
          <w:rFonts w:ascii="Arial" w:hAnsi="Arial" w:cs="Arial"/>
          <w:b/>
          <w:sz w:val="18"/>
          <w:szCs w:val="18"/>
        </w:rPr>
        <w:t xml:space="preserve"> BMC Remedy</w:t>
      </w:r>
      <w:r w:rsidRPr="00EF461D" w:rsidR="00AF2BA3">
        <w:rPr>
          <w:rFonts w:ascii="Arial" w:hAnsi="Arial" w:cs="Arial"/>
          <w:b/>
          <w:sz w:val="18"/>
          <w:szCs w:val="18"/>
        </w:rPr>
        <w:t>, HP Quality Center</w:t>
      </w:r>
    </w:p>
    <w:p w:rsidR="00673A3D" w:rsidRPr="00EF461D" w:rsidP="00906451">
      <w:pPr>
        <w:numPr>
          <w:ilvl w:val="0"/>
          <w:numId w:val="6"/>
        </w:numPr>
        <w:spacing w:before="48" w:after="20"/>
        <w:jc w:val="both"/>
        <w:rPr>
          <w:rFonts w:ascii="Arial" w:hAnsi="Arial" w:cs="Arial"/>
          <w:sz w:val="18"/>
          <w:szCs w:val="18"/>
        </w:rPr>
      </w:pPr>
      <w:r w:rsidRPr="00EF461D">
        <w:rPr>
          <w:rFonts w:ascii="Arial" w:hAnsi="Arial" w:cs="Arial"/>
          <w:sz w:val="18"/>
          <w:szCs w:val="18"/>
        </w:rPr>
        <w:t>Excellent communicative, interpersonal, intuitive, analysis and leadership skills with ability to work efficiently in both independent and team work environments. </w:t>
      </w:r>
    </w:p>
    <w:p w:rsidR="00C66AD7" w:rsidRPr="00EF461D" w:rsidP="007B5B95">
      <w:pPr>
        <w:numPr>
          <w:ilvl w:val="0"/>
          <w:numId w:val="6"/>
        </w:numPr>
        <w:spacing w:before="48" w:after="20"/>
        <w:jc w:val="both"/>
        <w:rPr>
          <w:rFonts w:ascii="Arial" w:hAnsi="Arial" w:cs="Arial"/>
          <w:sz w:val="18"/>
          <w:szCs w:val="18"/>
        </w:rPr>
      </w:pPr>
      <w:r w:rsidRPr="00EF461D">
        <w:rPr>
          <w:rFonts w:ascii="Arial" w:hAnsi="Arial" w:cs="Arial"/>
          <w:sz w:val="18"/>
          <w:szCs w:val="18"/>
        </w:rPr>
        <w:t>Extensive experience with analysis, des</w:t>
      </w:r>
      <w:r w:rsidRPr="00EF461D" w:rsidR="00743AD7">
        <w:rPr>
          <w:rFonts w:ascii="Arial" w:hAnsi="Arial" w:cs="Arial"/>
          <w:sz w:val="18"/>
          <w:szCs w:val="18"/>
        </w:rPr>
        <w:t xml:space="preserve">ign, development </w:t>
      </w:r>
      <w:r w:rsidRPr="00EF461D">
        <w:rPr>
          <w:rFonts w:ascii="Arial" w:hAnsi="Arial" w:cs="Arial"/>
          <w:sz w:val="18"/>
          <w:szCs w:val="18"/>
        </w:rPr>
        <w:t>and implementation of software applicat</w:t>
      </w:r>
      <w:r w:rsidRPr="00EF461D" w:rsidR="00743AD7">
        <w:rPr>
          <w:rFonts w:ascii="Arial" w:hAnsi="Arial" w:cs="Arial"/>
          <w:sz w:val="18"/>
          <w:szCs w:val="18"/>
        </w:rPr>
        <w:t>ions.</w:t>
      </w:r>
    </w:p>
    <w:p w:rsidR="00C66AD7" w:rsidRPr="00EF461D" w:rsidP="007B5B95">
      <w:pPr>
        <w:numPr>
          <w:ilvl w:val="0"/>
          <w:numId w:val="6"/>
        </w:numPr>
        <w:spacing w:before="48" w:after="20"/>
        <w:jc w:val="both"/>
        <w:rPr>
          <w:rFonts w:ascii="Arial" w:hAnsi="Arial" w:cs="Arial"/>
          <w:sz w:val="18"/>
          <w:szCs w:val="18"/>
        </w:rPr>
      </w:pPr>
      <w:r w:rsidRPr="00EF461D">
        <w:rPr>
          <w:rFonts w:ascii="Arial" w:hAnsi="Arial" w:cs="Arial"/>
          <w:sz w:val="18"/>
          <w:szCs w:val="18"/>
        </w:rPr>
        <w:t>Proficient in analyzing and translating business requirements to technical requirements and architecture.</w:t>
      </w:r>
    </w:p>
    <w:p w:rsidR="00272541" w:rsidP="00272541">
      <w:pPr>
        <w:numPr>
          <w:ilvl w:val="0"/>
          <w:numId w:val="6"/>
        </w:numPr>
        <w:spacing w:before="48" w:after="20"/>
        <w:jc w:val="both"/>
        <w:rPr>
          <w:rFonts w:ascii="Arial" w:hAnsi="Arial" w:cs="Arial"/>
          <w:sz w:val="18"/>
          <w:szCs w:val="18"/>
        </w:rPr>
      </w:pPr>
      <w:r w:rsidRPr="00EF461D">
        <w:rPr>
          <w:rFonts w:ascii="Arial" w:hAnsi="Arial" w:cs="Arial"/>
          <w:sz w:val="18"/>
          <w:szCs w:val="18"/>
        </w:rPr>
        <w:t xml:space="preserve">Installation, troubleshooting </w:t>
      </w:r>
      <w:r w:rsidRPr="00EF461D" w:rsidR="00C701A0">
        <w:rPr>
          <w:rFonts w:ascii="Arial" w:hAnsi="Arial" w:cs="Arial"/>
          <w:b/>
          <w:sz w:val="18"/>
          <w:szCs w:val="18"/>
        </w:rPr>
        <w:t>Centos</w:t>
      </w:r>
      <w:r w:rsidRPr="00EF461D">
        <w:rPr>
          <w:rFonts w:ascii="Arial" w:hAnsi="Arial" w:cs="Arial"/>
          <w:b/>
          <w:sz w:val="18"/>
          <w:szCs w:val="18"/>
        </w:rPr>
        <w:t>, Ubuntu</w:t>
      </w:r>
      <w:r w:rsidRPr="00EF461D">
        <w:rPr>
          <w:rFonts w:ascii="Arial" w:hAnsi="Arial" w:cs="Arial"/>
          <w:sz w:val="18"/>
          <w:szCs w:val="18"/>
        </w:rPr>
        <w:t>.</w:t>
      </w:r>
    </w:p>
    <w:p w:rsidR="00732074" w:rsidRPr="00732074" w:rsidP="002813EA">
      <w:pPr>
        <w:numPr>
          <w:ilvl w:val="0"/>
          <w:numId w:val="6"/>
        </w:numPr>
        <w:spacing w:before="48" w:after="20"/>
        <w:jc w:val="both"/>
        <w:rPr>
          <w:rFonts w:ascii="Arial" w:hAnsi="Arial" w:cs="Arial"/>
          <w:sz w:val="18"/>
          <w:szCs w:val="18"/>
        </w:rPr>
      </w:pPr>
      <w:r>
        <w:rPr>
          <w:rFonts w:ascii="Arial" w:hAnsi="Arial" w:cs="Arial"/>
          <w:sz w:val="18"/>
          <w:szCs w:val="18"/>
        </w:rPr>
        <w:t>Knowledge in</w:t>
      </w:r>
      <w:r>
        <w:rPr>
          <w:rFonts w:ascii="Arial" w:hAnsi="Arial" w:cs="Arial"/>
          <w:sz w:val="18"/>
          <w:szCs w:val="18"/>
        </w:rPr>
        <w:t xml:space="preserve"> </w:t>
      </w:r>
      <w:r w:rsidRPr="00E00114">
        <w:rPr>
          <w:rFonts w:ascii="Arial" w:eastAsia="Calibri" w:hAnsi="Arial" w:cs="Arial"/>
          <w:b/>
          <w:color w:val="000000"/>
          <w:sz w:val="18"/>
          <w:szCs w:val="18"/>
          <w:u w:color="000000"/>
          <w:bdr w:val="nil"/>
        </w:rPr>
        <w:t>Promethus</w:t>
      </w:r>
      <w:r>
        <w:rPr>
          <w:rFonts w:ascii="Arial" w:eastAsia="Calibri" w:hAnsi="Arial" w:cs="Arial"/>
          <w:color w:val="000000"/>
          <w:sz w:val="18"/>
          <w:szCs w:val="18"/>
          <w:u w:color="000000"/>
          <w:bdr w:val="nil"/>
        </w:rPr>
        <w:t>,</w:t>
      </w:r>
      <w:r w:rsidRPr="00E00114">
        <w:rPr>
          <w:rFonts w:ascii="Arial" w:eastAsia="Calibri" w:hAnsi="Arial" w:cs="Arial"/>
          <w:b/>
          <w:color w:val="000000"/>
          <w:sz w:val="18"/>
          <w:szCs w:val="18"/>
          <w:u w:color="000000"/>
          <w:bdr w:val="nil"/>
        </w:rPr>
        <w:t>Grafana</w:t>
      </w:r>
      <w:r>
        <w:rPr>
          <w:rFonts w:ascii="Arial" w:eastAsia="Calibri" w:hAnsi="Arial" w:cs="Arial"/>
          <w:b/>
          <w:color w:val="000000"/>
          <w:sz w:val="18"/>
          <w:szCs w:val="18"/>
          <w:u w:color="000000"/>
          <w:bdr w:val="nil"/>
        </w:rPr>
        <w:t xml:space="preserve">. </w:t>
      </w:r>
    </w:p>
    <w:p w:rsidR="00FB0E89" w:rsidP="00F878D3">
      <w:pPr>
        <w:numPr>
          <w:ilvl w:val="0"/>
          <w:numId w:val="6"/>
        </w:numPr>
        <w:spacing w:before="48" w:after="20"/>
        <w:jc w:val="both"/>
        <w:rPr>
          <w:rFonts w:ascii="Arial" w:hAnsi="Arial" w:cs="Arial"/>
          <w:sz w:val="18"/>
          <w:szCs w:val="18"/>
        </w:rPr>
      </w:pPr>
      <w:r w:rsidRPr="00EF461D">
        <w:rPr>
          <w:rFonts w:ascii="Arial" w:hAnsi="Arial" w:cs="Arial"/>
          <w:sz w:val="18"/>
          <w:szCs w:val="18"/>
        </w:rPr>
        <w:t xml:space="preserve">Strong </w:t>
      </w:r>
      <w:r w:rsidRPr="00EF461D" w:rsidR="00743AD7">
        <w:rPr>
          <w:rFonts w:ascii="Arial" w:hAnsi="Arial" w:cs="Arial"/>
          <w:sz w:val="18"/>
          <w:szCs w:val="18"/>
        </w:rPr>
        <w:t xml:space="preserve">in database skills, AS400 </w:t>
      </w:r>
      <w:r w:rsidRPr="00EF461D">
        <w:rPr>
          <w:rFonts w:ascii="Arial" w:hAnsi="Arial" w:cs="Arial"/>
          <w:sz w:val="18"/>
          <w:szCs w:val="18"/>
        </w:rPr>
        <w:t>Programming and development knowledge</w:t>
      </w:r>
    </w:p>
    <w:p w:rsidR="00D52E7A" w:rsidP="007B5B95">
      <w:pPr>
        <w:spacing w:after="40"/>
        <w:jc w:val="both"/>
        <w:rPr>
          <w:rFonts w:ascii="Arial" w:hAnsi="Arial" w:cs="Arial"/>
          <w:sz w:val="18"/>
          <w:szCs w:val="18"/>
        </w:rPr>
      </w:pPr>
    </w:p>
    <w:p w:rsidR="006D14FB" w:rsidRPr="009D4859" w:rsidP="007B5B95">
      <w:pPr>
        <w:spacing w:after="40"/>
        <w:jc w:val="both"/>
        <w:rPr>
          <w:rFonts w:ascii="Arial Black" w:hAnsi="Arial Black" w:cs="Arial"/>
          <w:b/>
          <w:sz w:val="22"/>
          <w:szCs w:val="22"/>
        </w:rPr>
      </w:pPr>
      <w:r w:rsidRPr="009D4859">
        <w:rPr>
          <w:rFonts w:ascii="Arial Black" w:hAnsi="Arial Black" w:cs="Arial"/>
          <w:b/>
          <w:sz w:val="22"/>
          <w:szCs w:val="22"/>
        </w:rPr>
        <w:t xml:space="preserve">Technical </w:t>
      </w:r>
      <w:r w:rsidRPr="009D4859" w:rsidR="009D4859">
        <w:rPr>
          <w:rFonts w:ascii="Arial Black" w:hAnsi="Arial Black" w:cs="Arial"/>
          <w:b/>
          <w:sz w:val="22"/>
          <w:szCs w:val="22"/>
        </w:rPr>
        <w:t>Skills:</w:t>
      </w:r>
    </w:p>
    <w:tbl>
      <w:tblPr>
        <w:tblStyle w:val="TableGrid"/>
        <w:tblW w:w="0" w:type="auto"/>
        <w:tblLook w:val="04A0"/>
      </w:tblPr>
      <w:tblGrid>
        <w:gridCol w:w="4633"/>
        <w:gridCol w:w="4637"/>
      </w:tblGrid>
      <w:tr w:rsidTr="00EF461D">
        <w:tblPrEx>
          <w:tblW w:w="0" w:type="auto"/>
          <w:tblLook w:val="04A0"/>
        </w:tblPrEx>
        <w:trPr>
          <w:trHeight w:val="263"/>
        </w:trPr>
        <w:tc>
          <w:tcPr>
            <w:tcW w:w="4700" w:type="dxa"/>
          </w:tcPr>
          <w:p w:rsidR="006D14FB" w:rsidRPr="00EF461D" w:rsidP="00EF461D">
            <w:pPr>
              <w:pStyle w:val="Heading1"/>
              <w:rPr>
                <w:rFonts w:ascii="Arial Narrow" w:hAnsi="Arial Narrow"/>
                <w:b/>
                <w:sz w:val="18"/>
                <w:szCs w:val="18"/>
              </w:rPr>
            </w:pPr>
            <w:r w:rsidRPr="00EF461D">
              <w:rPr>
                <w:sz w:val="18"/>
                <w:szCs w:val="18"/>
              </w:rPr>
              <w:t>Platforms</w:t>
            </w:r>
          </w:p>
        </w:tc>
        <w:tc>
          <w:tcPr>
            <w:tcW w:w="4700" w:type="dxa"/>
          </w:tcPr>
          <w:p w:rsidR="006D14FB" w:rsidRPr="00EF461D" w:rsidP="00B41D4A">
            <w:pPr>
              <w:spacing w:before="40"/>
              <w:ind w:left="2880" w:hanging="2880"/>
              <w:jc w:val="both"/>
              <w:rPr>
                <w:rFonts w:ascii="Arial" w:hAnsi="Arial" w:cs="Arial"/>
                <w:sz w:val="18"/>
                <w:szCs w:val="18"/>
              </w:rPr>
            </w:pPr>
            <w:r w:rsidRPr="00EF461D">
              <w:rPr>
                <w:rFonts w:ascii="Arial" w:hAnsi="Arial" w:cs="Arial"/>
                <w:sz w:val="18"/>
                <w:szCs w:val="18"/>
              </w:rPr>
              <w:t>Windows 95/98/2000/NT/XP, UNIX, OS400, Linux</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 xml:space="preserve">Languages  </w:t>
            </w:r>
          </w:p>
        </w:tc>
        <w:tc>
          <w:tcPr>
            <w:tcW w:w="4700" w:type="dxa"/>
          </w:tcPr>
          <w:p w:rsidR="006D14FB" w:rsidRPr="00EF461D" w:rsidP="00B41D4A">
            <w:pPr>
              <w:spacing w:before="40"/>
              <w:ind w:left="2880" w:hanging="2880"/>
              <w:jc w:val="both"/>
              <w:rPr>
                <w:rFonts w:ascii="Arial" w:hAnsi="Arial" w:cs="Arial"/>
                <w:sz w:val="18"/>
                <w:szCs w:val="18"/>
              </w:rPr>
            </w:pPr>
            <w:r w:rsidRPr="00EF461D">
              <w:rPr>
                <w:rFonts w:ascii="Arial" w:hAnsi="Arial" w:cs="Arial"/>
                <w:sz w:val="18"/>
                <w:szCs w:val="18"/>
              </w:rPr>
              <w:t>Core Java, RPG, SQL</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 xml:space="preserve">Database    </w:t>
            </w:r>
          </w:p>
        </w:tc>
        <w:tc>
          <w:tcPr>
            <w:tcW w:w="4700" w:type="dxa"/>
          </w:tcPr>
          <w:p w:rsidR="006D14FB" w:rsidRPr="00EF461D" w:rsidP="007B5B95">
            <w:pPr>
              <w:spacing w:after="40"/>
              <w:jc w:val="both"/>
              <w:rPr>
                <w:rFonts w:ascii="Arial" w:hAnsi="Arial" w:cs="Arial"/>
                <w:b/>
                <w:sz w:val="18"/>
                <w:szCs w:val="18"/>
              </w:rPr>
            </w:pPr>
            <w:r w:rsidRPr="00EF461D">
              <w:rPr>
                <w:rFonts w:ascii="Arial" w:hAnsi="Arial" w:cs="Arial"/>
                <w:sz w:val="18"/>
                <w:szCs w:val="18"/>
              </w:rPr>
              <w:t>SQL, PL/SQL, IBM DB2</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Scripting Languages</w:t>
            </w:r>
          </w:p>
        </w:tc>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XML, Shell script, YAML</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 xml:space="preserve">Configuration Management tools    </w:t>
            </w:r>
          </w:p>
        </w:tc>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 xml:space="preserve">Docker, Ansible </w:t>
            </w:r>
          </w:p>
        </w:tc>
      </w:tr>
      <w:tr w:rsidTr="00EF461D">
        <w:tblPrEx>
          <w:tblW w:w="0" w:type="auto"/>
          <w:tblLook w:val="04A0"/>
        </w:tblPrEx>
        <w:trPr>
          <w:trHeight w:val="263"/>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 xml:space="preserve">Build Tools/ CI/CD servers             </w:t>
            </w:r>
          </w:p>
        </w:tc>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Maven, Jenkins</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SCM/VCS/Monitoring Tools</w:t>
            </w:r>
          </w:p>
        </w:tc>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GIT, Aldon, Nagios</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Cloud services</w:t>
            </w:r>
          </w:p>
        </w:tc>
        <w:tc>
          <w:tcPr>
            <w:tcW w:w="4700" w:type="dxa"/>
          </w:tcPr>
          <w:p w:rsidR="006D14FB" w:rsidRPr="00EF461D" w:rsidP="007B5B95">
            <w:pPr>
              <w:spacing w:after="40"/>
              <w:jc w:val="both"/>
              <w:rPr>
                <w:rFonts w:ascii="Arial Narrow" w:hAnsi="Arial Narrow"/>
                <w:b/>
                <w:sz w:val="18"/>
                <w:szCs w:val="18"/>
              </w:rPr>
            </w:pPr>
            <w:r>
              <w:rPr>
                <w:rFonts w:ascii="Arial" w:hAnsi="Arial" w:cs="Arial"/>
                <w:sz w:val="18"/>
                <w:szCs w:val="18"/>
              </w:rPr>
              <w:t>AWS (EC2/Load Balancer/VPC</w:t>
            </w:r>
            <w:r w:rsidRPr="00EF461D" w:rsidR="00B41D4A">
              <w:rPr>
                <w:rFonts w:ascii="Arial" w:hAnsi="Arial" w:cs="Arial"/>
                <w:sz w:val="18"/>
                <w:szCs w:val="18"/>
              </w:rPr>
              <w:t>/S3/IAM), Google Cloud</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Application Server</w:t>
            </w:r>
          </w:p>
        </w:tc>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Jboss, AS400</w:t>
            </w:r>
          </w:p>
        </w:tc>
      </w:tr>
      <w:tr w:rsidTr="00EF461D">
        <w:tblPrEx>
          <w:tblW w:w="0" w:type="auto"/>
          <w:tblLook w:val="04A0"/>
        </w:tblPrEx>
        <w:trPr>
          <w:trHeight w:val="271"/>
        </w:trPr>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Web servers</w:t>
            </w:r>
          </w:p>
        </w:tc>
        <w:tc>
          <w:tcPr>
            <w:tcW w:w="4700" w:type="dxa"/>
          </w:tcPr>
          <w:p w:rsidR="006D14FB" w:rsidRPr="00EF461D" w:rsidP="007B5B95">
            <w:pPr>
              <w:spacing w:after="40"/>
              <w:jc w:val="both"/>
              <w:rPr>
                <w:rFonts w:ascii="Arial Narrow" w:hAnsi="Arial Narrow"/>
                <w:b/>
                <w:sz w:val="18"/>
                <w:szCs w:val="18"/>
              </w:rPr>
            </w:pPr>
            <w:r w:rsidRPr="00EF461D">
              <w:rPr>
                <w:rFonts w:ascii="Arial" w:hAnsi="Arial" w:cs="Arial"/>
                <w:sz w:val="18"/>
                <w:szCs w:val="18"/>
              </w:rPr>
              <w:t>Apache TOMCAT</w:t>
            </w:r>
            <w:r w:rsidR="0033505C">
              <w:rPr>
                <w:rFonts w:ascii="Arial" w:hAnsi="Arial" w:cs="Arial"/>
                <w:sz w:val="18"/>
                <w:szCs w:val="18"/>
              </w:rPr>
              <w:t>,NGINX</w:t>
            </w:r>
          </w:p>
        </w:tc>
      </w:tr>
    </w:tbl>
    <w:p w:rsidR="00C935D7" w:rsidRPr="00EF461D" w:rsidP="00EF461D">
      <w:pPr>
        <w:spacing w:before="40"/>
        <w:ind w:right="1152"/>
        <w:jc w:val="both"/>
        <w:rPr>
          <w:rFonts w:ascii="Arial" w:hAnsi="Arial" w:cs="Arial"/>
          <w:sz w:val="18"/>
          <w:szCs w:val="18"/>
        </w:rPr>
      </w:pPr>
    </w:p>
    <w:p w:rsidR="00F12C5F" w:rsidRPr="00EF461D" w:rsidP="00F12C5F">
      <w:pPr>
        <w:spacing w:before="40"/>
        <w:ind w:left="2880" w:hanging="2880"/>
        <w:jc w:val="both"/>
        <w:rPr>
          <w:rFonts w:ascii="Arial" w:hAnsi="Arial" w:cs="Arial"/>
          <w:sz w:val="18"/>
          <w:szCs w:val="18"/>
        </w:rPr>
      </w:pPr>
    </w:p>
    <w:p w:rsidR="00C66AD7" w:rsidRPr="0072516E" w:rsidP="00DF5D34">
      <w:pPr>
        <w:spacing w:before="48" w:after="20"/>
        <w:rPr>
          <w:rFonts w:ascii="Arial" w:hAnsi="Arial" w:cs="Arial"/>
          <w:sz w:val="18"/>
          <w:szCs w:val="18"/>
        </w:rPr>
      </w:pPr>
    </w:p>
    <w:p w:rsidR="00DB48F2" w:rsidRPr="008C203D" w:rsidP="007B5B95">
      <w:pPr>
        <w:jc w:val="both"/>
        <w:rPr>
          <w:sz w:val="22"/>
          <w:szCs w:val="22"/>
        </w:rPr>
      </w:pPr>
    </w:p>
    <w:p w:rsidR="00C66AD7" w:rsidRPr="009D4859" w:rsidP="007B5B95">
      <w:pPr>
        <w:pStyle w:val="Heading3"/>
        <w:rPr>
          <w:rFonts w:cs="Arial"/>
          <w:b/>
          <w:sz w:val="22"/>
          <w:szCs w:val="22"/>
        </w:rPr>
      </w:pPr>
      <w:r w:rsidRPr="009D4859">
        <w:rPr>
          <w:rFonts w:cs="Arial"/>
          <w:b/>
          <w:sz w:val="22"/>
          <w:szCs w:val="22"/>
        </w:rPr>
        <w:t>Professional Experience</w:t>
      </w:r>
    </w:p>
    <w:p w:rsidR="00EA1B96" w:rsidP="007B5B95">
      <w:pPr>
        <w:spacing w:before="20" w:after="20"/>
        <w:rPr>
          <w:rFonts w:ascii="Arial Narrow" w:hAnsi="Arial Narrow" w:cs="Arial"/>
          <w:b/>
          <w:bCs/>
          <w:spacing w:val="20"/>
        </w:rPr>
      </w:pPr>
    </w:p>
    <w:p w:rsidR="0033505C" w:rsidP="007B5B95">
      <w:pPr>
        <w:spacing w:before="20" w:after="20"/>
        <w:rPr>
          <w:rFonts w:ascii="Arial Narrow" w:hAnsi="Arial Narrow" w:cs="Arial"/>
          <w:b/>
          <w:bCs/>
          <w:spacing w:val="20"/>
        </w:rPr>
      </w:pPr>
    </w:p>
    <w:p w:rsidR="0033505C" w:rsidRPr="006A15B3" w:rsidP="0033505C">
      <w:pPr>
        <w:spacing w:before="20" w:after="20"/>
        <w:rPr>
          <w:rFonts w:ascii="Arial" w:hAnsi="Arial" w:cs="Arial"/>
          <w:b/>
          <w:bCs/>
          <w:spacing w:val="20"/>
          <w:sz w:val="24"/>
          <w:szCs w:val="24"/>
          <w:u w:val="single"/>
        </w:rPr>
      </w:pPr>
      <w:r>
        <w:rPr>
          <w:rFonts w:ascii="Arial" w:hAnsi="Arial" w:cs="Arial"/>
          <w:b/>
          <w:bCs/>
          <w:spacing w:val="20"/>
          <w:sz w:val="24"/>
          <w:szCs w:val="24"/>
          <w:u w:val="single"/>
        </w:rPr>
        <w:t>April 2018 to present</w:t>
      </w:r>
      <w:r w:rsidRPr="006A15B3">
        <w:rPr>
          <w:rFonts w:ascii="Arial" w:hAnsi="Arial" w:cs="Arial"/>
          <w:b/>
          <w:bCs/>
          <w:spacing w:val="20"/>
          <w:sz w:val="24"/>
          <w:szCs w:val="24"/>
          <w:u w:val="single"/>
        </w:rPr>
        <w:t xml:space="preserve">, </w:t>
      </w:r>
      <w:r>
        <w:rPr>
          <w:rFonts w:ascii="Arial" w:hAnsi="Arial" w:cs="Arial"/>
          <w:b/>
          <w:bCs/>
          <w:spacing w:val="20"/>
          <w:sz w:val="24"/>
          <w:szCs w:val="24"/>
          <w:u w:val="single"/>
        </w:rPr>
        <w:t>DevOps</w:t>
      </w:r>
      <w:r w:rsidR="00512BD1">
        <w:rPr>
          <w:rFonts w:ascii="Arial" w:hAnsi="Arial" w:cs="Arial"/>
          <w:b/>
          <w:bCs/>
          <w:spacing w:val="20"/>
          <w:sz w:val="24"/>
          <w:szCs w:val="24"/>
          <w:u w:val="single"/>
        </w:rPr>
        <w:t xml:space="preserve"> Engineer, </w:t>
      </w:r>
      <w:r w:rsidR="002475E1">
        <w:rPr>
          <w:rFonts w:ascii="Arial" w:hAnsi="Arial" w:cs="Arial"/>
          <w:b/>
          <w:bCs/>
          <w:spacing w:val="20"/>
          <w:sz w:val="24"/>
          <w:szCs w:val="24"/>
          <w:u w:val="single"/>
        </w:rPr>
        <w:t>YINDUSOFT TECHNOLOGIES</w:t>
      </w:r>
      <w:r>
        <w:rPr>
          <w:rFonts w:ascii="Arial" w:hAnsi="Arial" w:cs="Arial"/>
          <w:b/>
          <w:bCs/>
          <w:spacing w:val="20"/>
          <w:sz w:val="24"/>
          <w:szCs w:val="24"/>
          <w:u w:val="single"/>
        </w:rPr>
        <w:t xml:space="preserve"> (P) Ltd</w:t>
      </w:r>
      <w:r w:rsidRPr="006A15B3">
        <w:rPr>
          <w:rFonts w:ascii="Arial" w:hAnsi="Arial" w:cs="Arial"/>
          <w:b/>
          <w:bCs/>
          <w:spacing w:val="20"/>
          <w:sz w:val="24"/>
          <w:szCs w:val="24"/>
          <w:u w:val="single"/>
        </w:rPr>
        <w:t>.</w:t>
      </w:r>
    </w:p>
    <w:p w:rsidR="0033505C" w:rsidP="007B5B95">
      <w:pPr>
        <w:spacing w:before="20" w:after="20"/>
        <w:rPr>
          <w:rFonts w:ascii="Arial Narrow" w:hAnsi="Arial Narrow" w:cs="Arial"/>
          <w:b/>
          <w:bCs/>
          <w:spacing w:val="20"/>
        </w:rPr>
      </w:pPr>
    </w:p>
    <w:p w:rsidR="0033505C" w:rsidP="0033505C">
      <w:pPr>
        <w:ind w:right="-18"/>
        <w:rPr>
          <w:rFonts w:ascii="Arial" w:hAnsi="Arial" w:cs="Arial"/>
          <w:sz w:val="18"/>
          <w:szCs w:val="18"/>
        </w:rPr>
      </w:pPr>
      <w:r w:rsidRPr="0033505C">
        <w:rPr>
          <w:rFonts w:ascii="Arial" w:hAnsi="Arial" w:cs="Arial"/>
          <w:sz w:val="18"/>
          <w:szCs w:val="18"/>
        </w:rPr>
        <w:t>CRST International is one of the nation’s largest transportation companies, providing total transportation solutions and comprehensive logistics </w:t>
      </w:r>
      <w:hyperlink r:id="rId5" w:history="1">
        <w:r w:rsidRPr="0033505C">
          <w:t>services</w:t>
        </w:r>
      </w:hyperlink>
      <w:r w:rsidRPr="0033505C">
        <w:rPr>
          <w:rFonts w:ascii="Arial" w:hAnsi="Arial" w:cs="Arial"/>
          <w:sz w:val="18"/>
          <w:szCs w:val="18"/>
        </w:rPr>
        <w:t> to customers all over North America. Every year, we invest millions of dollars so that our customers benefit from having the best-trained drivers, the newest equipment, and the latest logistics </w:t>
      </w:r>
      <w:hyperlink r:id="rId6" w:history="1">
        <w:r w:rsidRPr="0033505C">
          <w:t>technology</w:t>
        </w:r>
      </w:hyperlink>
      <w:r w:rsidRPr="0033505C">
        <w:rPr>
          <w:rFonts w:ascii="Arial" w:hAnsi="Arial" w:cs="Arial"/>
          <w:sz w:val="18"/>
          <w:szCs w:val="18"/>
        </w:rPr>
        <w:t>. We value the trust invested in us every day as we carry millions of dollars of inventory across the nation.</w:t>
      </w:r>
    </w:p>
    <w:p w:rsidR="0033505C" w:rsidRPr="0033505C" w:rsidP="0033505C">
      <w:pPr>
        <w:ind w:right="-18"/>
        <w:rPr>
          <w:rFonts w:ascii="Arial" w:hAnsi="Arial" w:cs="Arial"/>
          <w:sz w:val="18"/>
          <w:szCs w:val="18"/>
        </w:rPr>
      </w:pPr>
    </w:p>
    <w:p w:rsidR="0033505C" w:rsidP="008C004C">
      <w:pPr>
        <w:spacing w:before="48" w:after="48" w:afterLines="20"/>
        <w:rPr>
          <w:rFonts w:ascii="Arial" w:hAnsi="Arial" w:cs="Arial"/>
          <w:sz w:val="18"/>
          <w:szCs w:val="18"/>
        </w:rPr>
      </w:pPr>
      <w:r w:rsidRPr="00EF461D">
        <w:rPr>
          <w:rFonts w:ascii="Arial" w:hAnsi="Arial" w:cs="Arial"/>
          <w:sz w:val="18"/>
          <w:szCs w:val="18"/>
        </w:rPr>
        <w:t xml:space="preserve">As a </w:t>
      </w:r>
      <w:r>
        <w:rPr>
          <w:rFonts w:ascii="Arial" w:hAnsi="Arial" w:cs="Arial"/>
          <w:sz w:val="18"/>
          <w:szCs w:val="18"/>
        </w:rPr>
        <w:t xml:space="preserve">DevOps </w:t>
      </w:r>
      <w:r w:rsidRPr="00EF461D">
        <w:rPr>
          <w:rFonts w:ascii="Arial" w:hAnsi="Arial" w:cs="Arial"/>
          <w:sz w:val="18"/>
          <w:szCs w:val="18"/>
        </w:rPr>
        <w:t>Engineer, my responsibilities are following</w:t>
      </w:r>
    </w:p>
    <w:p w:rsidR="0033505C" w:rsidRPr="00EF461D" w:rsidP="008C004C">
      <w:pPr>
        <w:spacing w:before="48" w:after="48" w:afterLines="20"/>
        <w:rPr>
          <w:rFonts w:ascii="Arial" w:hAnsi="Arial" w:cs="Arial"/>
          <w:sz w:val="18"/>
          <w:szCs w:val="18"/>
        </w:rPr>
      </w:pPr>
      <w:r w:rsidRPr="00EF461D">
        <w:rPr>
          <w:rFonts w:ascii="Arial" w:hAnsi="Arial" w:cs="Arial"/>
          <w:sz w:val="18"/>
          <w:szCs w:val="18"/>
        </w:rPr>
        <w:t xml:space="preserve"> </w:t>
      </w:r>
    </w:p>
    <w:p w:rsidR="0033505C" w:rsidP="0033505C">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Configured </w:t>
      </w:r>
      <w:r w:rsidRPr="00EF461D">
        <w:rPr>
          <w:rFonts w:ascii="Arial" w:eastAsia="Calibri" w:hAnsi="Arial" w:cs="Arial"/>
          <w:b/>
          <w:color w:val="000000"/>
          <w:sz w:val="18"/>
          <w:szCs w:val="18"/>
          <w:u w:color="000000"/>
          <w:bdr w:val="nil"/>
        </w:rPr>
        <w:t>Jenkins</w:t>
      </w:r>
      <w:r w:rsidRPr="00EF461D">
        <w:rPr>
          <w:rFonts w:ascii="Arial" w:eastAsia="Calibri" w:hAnsi="Arial" w:cs="Arial"/>
          <w:color w:val="000000"/>
          <w:sz w:val="18"/>
          <w:szCs w:val="18"/>
          <w:u w:color="000000"/>
          <w:bdr w:val="nil"/>
        </w:rPr>
        <w:t xml:space="preserve"> with </w:t>
      </w:r>
      <w:r w:rsidRPr="00EF461D">
        <w:rPr>
          <w:rFonts w:ascii="Arial" w:eastAsia="Calibri" w:hAnsi="Arial" w:cs="Arial"/>
          <w:b/>
          <w:color w:val="000000"/>
          <w:sz w:val="18"/>
          <w:szCs w:val="18"/>
          <w:u w:color="000000"/>
          <w:bdr w:val="nil"/>
        </w:rPr>
        <w:t>Maven</w:t>
      </w:r>
      <w:r w:rsidRPr="00EF461D">
        <w:rPr>
          <w:rFonts w:ascii="Arial" w:eastAsia="Calibri" w:hAnsi="Arial" w:cs="Arial"/>
          <w:color w:val="000000"/>
          <w:sz w:val="18"/>
          <w:szCs w:val="18"/>
          <w:u w:color="000000"/>
          <w:bdr w:val="nil"/>
        </w:rPr>
        <w:t xml:space="preserve"> build tool to generate the war/ear files and archived them.</w:t>
      </w:r>
    </w:p>
    <w:p w:rsidR="0033505C" w:rsidRPr="00F05FCA" w:rsidP="00F05FCA">
      <w:pPr>
        <w:numPr>
          <w:ilvl w:val="0"/>
          <w:numId w:val="20"/>
        </w:numPr>
        <w:jc w:val="both"/>
        <w:rPr>
          <w:rFonts w:ascii="Arial" w:eastAsia="Calibri" w:hAnsi="Arial" w:cs="Arial"/>
          <w:color w:val="000000"/>
          <w:sz w:val="18"/>
          <w:szCs w:val="18"/>
          <w:u w:color="000000"/>
          <w:bdr w:val="nil"/>
        </w:rPr>
      </w:pPr>
      <w:r>
        <w:rPr>
          <w:rFonts w:ascii="Arial" w:eastAsia="Calibri" w:hAnsi="Arial" w:cs="Arial"/>
          <w:color w:val="000000"/>
          <w:sz w:val="18"/>
          <w:szCs w:val="18"/>
          <w:u w:color="000000"/>
          <w:bdr w:val="nil"/>
        </w:rPr>
        <w:t>Created separate CI/CD pipeline for various technologies such as Java, .Net, PLSQL,</w:t>
      </w:r>
    </w:p>
    <w:p w:rsidR="00E00114" w:rsidP="0033505C">
      <w:pPr>
        <w:numPr>
          <w:ilvl w:val="0"/>
          <w:numId w:val="20"/>
        </w:numPr>
        <w:jc w:val="both"/>
        <w:rPr>
          <w:rFonts w:ascii="Arial" w:eastAsia="Calibri" w:hAnsi="Arial" w:cs="Arial"/>
          <w:color w:val="000000"/>
          <w:sz w:val="18"/>
          <w:szCs w:val="18"/>
          <w:u w:color="000000"/>
          <w:bdr w:val="nil"/>
        </w:rPr>
      </w:pPr>
      <w:r>
        <w:rPr>
          <w:rFonts w:ascii="Arial" w:eastAsia="Calibri" w:hAnsi="Arial" w:cs="Arial"/>
          <w:color w:val="000000"/>
          <w:sz w:val="18"/>
          <w:szCs w:val="18"/>
          <w:u w:color="000000"/>
          <w:bdr w:val="nil"/>
        </w:rPr>
        <w:t xml:space="preserve">Containrized services JAVA, Angular, Python applications using Docker </w:t>
      </w:r>
    </w:p>
    <w:p w:rsidR="00E00114" w:rsidP="0033505C">
      <w:pPr>
        <w:numPr>
          <w:ilvl w:val="0"/>
          <w:numId w:val="20"/>
        </w:numPr>
        <w:jc w:val="both"/>
        <w:rPr>
          <w:rFonts w:ascii="Arial" w:eastAsia="Calibri" w:hAnsi="Arial" w:cs="Arial"/>
          <w:color w:val="000000"/>
          <w:sz w:val="18"/>
          <w:szCs w:val="18"/>
          <w:u w:color="000000"/>
          <w:bdr w:val="nil"/>
        </w:rPr>
      </w:pPr>
      <w:r>
        <w:rPr>
          <w:rFonts w:ascii="Arial" w:eastAsia="Calibri" w:hAnsi="Arial" w:cs="Arial"/>
          <w:color w:val="000000"/>
          <w:sz w:val="18"/>
          <w:szCs w:val="18"/>
          <w:u w:color="000000"/>
          <w:bdr w:val="nil"/>
        </w:rPr>
        <w:t>Build docker image and publish in organization Docker Hub for further uses</w:t>
      </w:r>
    </w:p>
    <w:p w:rsidR="00E00114" w:rsidP="0033505C">
      <w:pPr>
        <w:numPr>
          <w:ilvl w:val="0"/>
          <w:numId w:val="20"/>
        </w:numPr>
        <w:jc w:val="both"/>
        <w:rPr>
          <w:rFonts w:ascii="Arial" w:eastAsia="Calibri" w:hAnsi="Arial" w:cs="Arial"/>
          <w:color w:val="000000"/>
          <w:sz w:val="18"/>
          <w:szCs w:val="18"/>
          <w:u w:color="000000"/>
          <w:bdr w:val="nil"/>
        </w:rPr>
      </w:pPr>
      <w:r>
        <w:rPr>
          <w:rFonts w:ascii="Arial" w:eastAsia="Calibri" w:hAnsi="Arial" w:cs="Arial"/>
          <w:color w:val="000000"/>
          <w:sz w:val="18"/>
          <w:szCs w:val="18"/>
          <w:u w:color="000000"/>
          <w:bdr w:val="nil"/>
        </w:rPr>
        <w:t>Configured jobs such</w:t>
      </w:r>
      <w:r>
        <w:rPr>
          <w:rFonts w:ascii="Arial" w:eastAsia="Calibri" w:hAnsi="Arial" w:cs="Arial"/>
          <w:color w:val="000000"/>
          <w:sz w:val="18"/>
          <w:szCs w:val="18"/>
          <w:u w:color="000000"/>
          <w:bdr w:val="nil"/>
        </w:rPr>
        <w:t xml:space="preserve"> as package installation, build, executing unit tests, publishing result of unit tests, publishing result of coverage in cobertura tool,publishing result of coverage in sonarqube dashboard.</w:t>
      </w:r>
    </w:p>
    <w:p w:rsidR="00E00114" w:rsidP="0033505C">
      <w:pPr>
        <w:numPr>
          <w:ilvl w:val="0"/>
          <w:numId w:val="20"/>
        </w:numPr>
        <w:jc w:val="both"/>
        <w:rPr>
          <w:rFonts w:ascii="Arial" w:eastAsia="Calibri" w:hAnsi="Arial" w:cs="Arial"/>
          <w:color w:val="000000"/>
          <w:sz w:val="18"/>
          <w:szCs w:val="18"/>
          <w:u w:color="000000"/>
          <w:bdr w:val="nil"/>
        </w:rPr>
      </w:pPr>
      <w:r>
        <w:rPr>
          <w:rFonts w:ascii="Arial" w:eastAsia="Calibri" w:hAnsi="Arial" w:cs="Arial"/>
          <w:color w:val="000000"/>
          <w:sz w:val="18"/>
          <w:szCs w:val="18"/>
          <w:u w:color="000000"/>
          <w:bdr w:val="nil"/>
        </w:rPr>
        <w:t>Deploying</w:t>
      </w:r>
      <w:r w:rsidR="00B606A0">
        <w:rPr>
          <w:rFonts w:ascii="Arial" w:eastAsia="Calibri" w:hAnsi="Arial" w:cs="Arial"/>
          <w:color w:val="000000"/>
          <w:sz w:val="18"/>
          <w:szCs w:val="18"/>
          <w:u w:color="000000"/>
          <w:bdr w:val="nil"/>
        </w:rPr>
        <w:t xml:space="preserve"> the Jenkins build into the application server</w:t>
      </w:r>
    </w:p>
    <w:p w:rsidR="00E00114" w:rsidRPr="00EF461D" w:rsidP="0033505C">
      <w:pPr>
        <w:numPr>
          <w:ilvl w:val="0"/>
          <w:numId w:val="20"/>
        </w:numPr>
        <w:jc w:val="both"/>
        <w:rPr>
          <w:rFonts w:ascii="Arial" w:eastAsia="Calibri" w:hAnsi="Arial" w:cs="Arial"/>
          <w:color w:val="000000"/>
          <w:sz w:val="18"/>
          <w:szCs w:val="18"/>
          <w:u w:color="000000"/>
          <w:bdr w:val="nil"/>
        </w:rPr>
      </w:pPr>
      <w:r>
        <w:rPr>
          <w:rFonts w:ascii="Arial" w:eastAsia="Calibri" w:hAnsi="Arial" w:cs="Arial"/>
          <w:color w:val="000000"/>
          <w:sz w:val="18"/>
          <w:szCs w:val="18"/>
          <w:u w:color="000000"/>
          <w:bdr w:val="nil"/>
        </w:rPr>
        <w:t xml:space="preserve">1 yr of experience in AWS. </w:t>
      </w:r>
    </w:p>
    <w:p w:rsidR="0033505C" w:rsidP="007B5B95">
      <w:pPr>
        <w:spacing w:before="20" w:after="20"/>
        <w:rPr>
          <w:rFonts w:ascii="Arial Narrow" w:hAnsi="Arial Narrow" w:cs="Arial"/>
          <w:b/>
          <w:bCs/>
          <w:spacing w:val="20"/>
        </w:rPr>
      </w:pPr>
    </w:p>
    <w:p w:rsidR="0033505C" w:rsidP="007B5B95">
      <w:pPr>
        <w:spacing w:before="20" w:after="20"/>
        <w:rPr>
          <w:rFonts w:ascii="Arial Narrow" w:hAnsi="Arial Narrow" w:cs="Arial"/>
          <w:b/>
          <w:bCs/>
          <w:spacing w:val="20"/>
        </w:rPr>
      </w:pPr>
    </w:p>
    <w:p w:rsidR="009A41A1" w:rsidRPr="006A15B3" w:rsidP="009A41A1">
      <w:pPr>
        <w:spacing w:before="20" w:after="20"/>
        <w:rPr>
          <w:rFonts w:ascii="Arial" w:hAnsi="Arial" w:cs="Arial"/>
          <w:b/>
          <w:bCs/>
          <w:spacing w:val="20"/>
          <w:sz w:val="24"/>
          <w:szCs w:val="24"/>
          <w:u w:val="single"/>
        </w:rPr>
      </w:pPr>
      <w:r>
        <w:rPr>
          <w:rFonts w:ascii="Arial" w:hAnsi="Arial" w:cs="Arial"/>
          <w:b/>
          <w:bCs/>
          <w:spacing w:val="20"/>
          <w:sz w:val="24"/>
          <w:szCs w:val="24"/>
          <w:u w:val="single"/>
        </w:rPr>
        <w:t>August</w:t>
      </w:r>
      <w:r w:rsidRPr="006A15B3">
        <w:rPr>
          <w:rFonts w:ascii="Arial" w:hAnsi="Arial" w:cs="Arial"/>
          <w:b/>
          <w:bCs/>
          <w:spacing w:val="20"/>
          <w:sz w:val="24"/>
          <w:szCs w:val="24"/>
          <w:u w:val="single"/>
        </w:rPr>
        <w:t xml:space="preserve"> 200</w:t>
      </w:r>
      <w:r>
        <w:rPr>
          <w:rFonts w:ascii="Arial" w:hAnsi="Arial" w:cs="Arial"/>
          <w:b/>
          <w:bCs/>
          <w:spacing w:val="20"/>
          <w:sz w:val="24"/>
          <w:szCs w:val="24"/>
          <w:u w:val="single"/>
        </w:rPr>
        <w:t>9</w:t>
      </w:r>
      <w:r w:rsidRPr="006A15B3">
        <w:rPr>
          <w:rFonts w:ascii="Arial" w:hAnsi="Arial" w:cs="Arial"/>
          <w:b/>
          <w:bCs/>
          <w:spacing w:val="20"/>
          <w:sz w:val="24"/>
          <w:szCs w:val="24"/>
          <w:u w:val="single"/>
        </w:rPr>
        <w:t xml:space="preserve"> – June 2016, Senior System Engineer, IBM India Pvt. Ltd.</w:t>
      </w:r>
    </w:p>
    <w:p w:rsidR="009A41A1" w:rsidP="009A41A1">
      <w:pPr>
        <w:spacing w:before="20" w:after="20"/>
        <w:rPr>
          <w:rFonts w:ascii="Arial" w:hAnsi="Arial" w:cs="Arial"/>
          <w:bCs/>
          <w:spacing w:val="20"/>
        </w:rPr>
      </w:pPr>
    </w:p>
    <w:p w:rsidR="009A41A1" w:rsidP="009A41A1">
      <w:pPr>
        <w:spacing w:before="20" w:after="20"/>
        <w:rPr>
          <w:rFonts w:ascii="Arial" w:hAnsi="Arial" w:cs="Arial"/>
          <w:b/>
          <w:bCs/>
          <w:spacing w:val="20"/>
          <w:u w:val="single"/>
        </w:rPr>
      </w:pPr>
      <w:r w:rsidRPr="00BA252E">
        <w:rPr>
          <w:rFonts w:ascii="Arial" w:hAnsi="Arial" w:cs="Arial"/>
          <w:b/>
          <w:bCs/>
          <w:spacing w:val="20"/>
          <w:u w:val="single"/>
        </w:rPr>
        <w:t>Project#1</w:t>
      </w:r>
    </w:p>
    <w:p w:rsidR="009A41A1" w:rsidP="009A41A1">
      <w:pPr>
        <w:spacing w:before="20" w:after="20"/>
        <w:rPr>
          <w:rFonts w:ascii="Arial" w:hAnsi="Arial" w:cs="Arial"/>
          <w:b/>
          <w:bCs/>
          <w:spacing w:val="20"/>
          <w:u w:val="single"/>
        </w:rPr>
      </w:pPr>
    </w:p>
    <w:p w:rsidR="009A41A1" w:rsidRPr="009D4859" w:rsidP="009D4859">
      <w:pPr>
        <w:spacing w:before="20" w:after="20"/>
        <w:ind w:right="-18"/>
        <w:rPr>
          <w:rFonts w:ascii="Arial" w:hAnsi="Arial" w:cs="Arial"/>
          <w:b/>
          <w:bCs/>
          <w:spacing w:val="20"/>
          <w:sz w:val="18"/>
          <w:szCs w:val="18"/>
        </w:rPr>
      </w:pPr>
      <w:r w:rsidRPr="009D4859">
        <w:rPr>
          <w:rFonts w:ascii="Arial" w:hAnsi="Arial" w:cs="Arial"/>
          <w:b/>
          <w:bCs/>
          <w:spacing w:val="20"/>
          <w:sz w:val="18"/>
          <w:szCs w:val="18"/>
        </w:rPr>
        <w:t>John Wiley</w:t>
      </w:r>
      <w:r w:rsidR="00E166C0">
        <w:rPr>
          <w:rFonts w:ascii="Arial" w:hAnsi="Arial" w:cs="Arial"/>
          <w:b/>
          <w:bCs/>
          <w:spacing w:val="20"/>
          <w:sz w:val="18"/>
          <w:szCs w:val="18"/>
        </w:rPr>
        <w:t xml:space="preserve"> </w:t>
      </w:r>
      <w:r w:rsidRPr="009D4859">
        <w:rPr>
          <w:rFonts w:ascii="Arial" w:hAnsi="Arial" w:cs="Arial"/>
          <w:b/>
          <w:bCs/>
          <w:spacing w:val="20"/>
          <w:sz w:val="18"/>
          <w:szCs w:val="18"/>
        </w:rPr>
        <w:t>&amp;</w:t>
      </w:r>
      <w:r w:rsidR="00E166C0">
        <w:rPr>
          <w:rFonts w:ascii="Arial" w:hAnsi="Arial" w:cs="Arial"/>
          <w:b/>
          <w:bCs/>
          <w:spacing w:val="20"/>
          <w:sz w:val="18"/>
          <w:szCs w:val="18"/>
        </w:rPr>
        <w:t xml:space="preserve"> </w:t>
      </w:r>
      <w:r w:rsidRPr="009D4859">
        <w:rPr>
          <w:rFonts w:ascii="Arial" w:hAnsi="Arial" w:cs="Arial"/>
          <w:b/>
          <w:bCs/>
          <w:spacing w:val="20"/>
          <w:sz w:val="18"/>
          <w:szCs w:val="18"/>
        </w:rPr>
        <w:t>Sons</w:t>
      </w:r>
      <w:r w:rsidRPr="009D4859" w:rsidR="00E502F6">
        <w:rPr>
          <w:rFonts w:ascii="Arial" w:hAnsi="Arial" w:cs="Arial"/>
          <w:b/>
          <w:bCs/>
          <w:spacing w:val="20"/>
          <w:sz w:val="18"/>
          <w:szCs w:val="18"/>
        </w:rPr>
        <w:t>, Inc</w:t>
      </w:r>
      <w:r w:rsidRPr="009D4859">
        <w:rPr>
          <w:rFonts w:ascii="Arial" w:hAnsi="Arial" w:cs="Arial"/>
          <w:b/>
          <w:bCs/>
          <w:spacing w:val="20"/>
          <w:sz w:val="18"/>
          <w:szCs w:val="18"/>
        </w:rPr>
        <w:t>, IBM India Pvt Ltd.</w:t>
      </w:r>
    </w:p>
    <w:p w:rsidR="009A41A1" w:rsidRPr="009D4859" w:rsidP="009D4859">
      <w:pPr>
        <w:ind w:right="-18"/>
        <w:rPr>
          <w:rFonts w:ascii="Arial" w:hAnsi="Arial" w:cs="Arial"/>
          <w:sz w:val="18"/>
          <w:szCs w:val="18"/>
        </w:rPr>
      </w:pPr>
      <w:r w:rsidRPr="009D4859">
        <w:rPr>
          <w:rFonts w:ascii="Arial" w:hAnsi="Arial" w:cs="Arial"/>
          <w:sz w:val="18"/>
          <w:szCs w:val="18"/>
        </w:rPr>
        <w:t>Description</w:t>
      </w:r>
      <w:r w:rsidRPr="009D4859">
        <w:rPr>
          <w:rFonts w:ascii="Arial" w:hAnsi="Arial" w:cs="Arial"/>
          <w:b/>
          <w:sz w:val="18"/>
          <w:szCs w:val="18"/>
        </w:rPr>
        <w:t>:</w:t>
      </w:r>
      <w:r w:rsidRPr="009D4859">
        <w:rPr>
          <w:rFonts w:ascii="Arial" w:hAnsi="Arial" w:cs="Arial"/>
          <w:b/>
          <w:sz w:val="18"/>
          <w:szCs w:val="18"/>
        </w:rPr>
        <w:t xml:space="preserve"> John Wiley &amp; Sons, Inc</w:t>
      </w:r>
      <w:r w:rsidRPr="009D4859">
        <w:rPr>
          <w:rFonts w:ascii="Arial" w:hAnsi="Arial" w:cs="Arial"/>
          <w:sz w:val="18"/>
          <w:szCs w:val="18"/>
        </w:rPr>
        <w:t>.</w:t>
      </w:r>
      <w:r w:rsidRPr="009D4859">
        <w:rPr>
          <w:rFonts w:ascii="Arial" w:hAnsi="Arial" w:cs="Arial"/>
          <w:sz w:val="18"/>
          <w:szCs w:val="18"/>
        </w:rPr>
        <w:t xml:space="preserve"> </w:t>
      </w:r>
      <w:r w:rsidRPr="009D4859">
        <w:rPr>
          <w:rFonts w:ascii="Arial" w:hAnsi="Arial" w:cs="Arial"/>
          <w:sz w:val="18"/>
          <w:szCs w:val="18"/>
        </w:rPr>
        <w:t xml:space="preserve">is a global publishing company that specializes in </w:t>
      </w:r>
      <w:r w:rsidRPr="009D4859">
        <w:rPr>
          <w:rFonts w:ascii="Arial" w:hAnsi="Arial" w:cs="Arial"/>
          <w:sz w:val="18"/>
          <w:szCs w:val="18"/>
        </w:rPr>
        <w:t>academic publishing</w:t>
      </w:r>
      <w:r w:rsidRPr="009D4859">
        <w:rPr>
          <w:rFonts w:ascii="Arial" w:hAnsi="Arial" w:cs="Arial"/>
          <w:sz w:val="18"/>
          <w:szCs w:val="18"/>
        </w:rPr>
        <w:t xml:space="preserve"> and markets its products to professionals and consumers, students and instructors in higher education, and researchers and practitioners in scientific, technical, medical, and scholarly fields. The company produces books, journals and encyclopedias, in print and electronically, as well as online products and services training materials, and educational materials for undergraduate, graduate, and continuing education students.</w:t>
      </w:r>
    </w:p>
    <w:p w:rsidR="009A41A1" w:rsidRPr="009D4859" w:rsidP="008C004C">
      <w:pPr>
        <w:spacing w:before="48" w:after="48" w:afterLines="20"/>
        <w:ind w:right="-18"/>
        <w:rPr>
          <w:rFonts w:ascii="Arial" w:hAnsi="Arial" w:cs="Arial"/>
          <w:b/>
          <w:bCs/>
          <w:spacing w:val="20"/>
          <w:sz w:val="18"/>
          <w:szCs w:val="18"/>
        </w:rPr>
      </w:pPr>
    </w:p>
    <w:p w:rsidR="009A41A1" w:rsidRPr="00EF461D" w:rsidP="008C004C">
      <w:pPr>
        <w:spacing w:before="48" w:after="48" w:afterLines="20"/>
        <w:rPr>
          <w:rFonts w:ascii="Arial" w:hAnsi="Arial" w:cs="Arial"/>
          <w:b/>
          <w:bCs/>
          <w:spacing w:val="20"/>
          <w:sz w:val="18"/>
          <w:szCs w:val="18"/>
        </w:rPr>
      </w:pPr>
    </w:p>
    <w:p w:rsidR="00D14272" w:rsidRPr="00EF461D" w:rsidP="008C004C">
      <w:pPr>
        <w:spacing w:before="48" w:after="48" w:afterLines="20"/>
        <w:rPr>
          <w:rFonts w:ascii="Arial" w:hAnsi="Arial" w:cs="Arial"/>
          <w:sz w:val="18"/>
          <w:szCs w:val="18"/>
        </w:rPr>
      </w:pPr>
      <w:r w:rsidRPr="00EF461D">
        <w:rPr>
          <w:rFonts w:ascii="Arial" w:hAnsi="Arial" w:cs="Arial"/>
          <w:sz w:val="18"/>
          <w:szCs w:val="18"/>
        </w:rPr>
        <w:t>As a Senior Software Engineer,</w:t>
      </w:r>
      <w:r w:rsidRPr="00EF461D">
        <w:rPr>
          <w:rFonts w:ascii="Arial" w:hAnsi="Arial" w:cs="Arial"/>
          <w:sz w:val="18"/>
          <w:szCs w:val="18"/>
        </w:rPr>
        <w:t xml:space="preserve"> my responsibilities are following </w:t>
      </w:r>
    </w:p>
    <w:p w:rsidR="008E5DEF" w:rsidRPr="00EF461D" w:rsidP="008C004C">
      <w:pPr>
        <w:spacing w:before="48" w:after="48" w:afterLines="20"/>
        <w:rPr>
          <w:rFonts w:ascii="Arial" w:hAnsi="Arial" w:cs="Arial"/>
          <w:sz w:val="18"/>
          <w:szCs w:val="18"/>
        </w:rPr>
      </w:pP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Configured </w:t>
      </w:r>
      <w:r w:rsidRPr="00EF461D">
        <w:rPr>
          <w:rFonts w:ascii="Arial" w:eastAsia="Calibri" w:hAnsi="Arial" w:cs="Arial"/>
          <w:b/>
          <w:color w:val="000000"/>
          <w:sz w:val="18"/>
          <w:szCs w:val="18"/>
          <w:u w:color="000000"/>
          <w:bdr w:val="nil"/>
        </w:rPr>
        <w:t>Jenkins</w:t>
      </w:r>
      <w:r w:rsidRPr="00EF461D">
        <w:rPr>
          <w:rFonts w:ascii="Arial" w:eastAsia="Calibri" w:hAnsi="Arial" w:cs="Arial"/>
          <w:color w:val="000000"/>
          <w:sz w:val="18"/>
          <w:szCs w:val="18"/>
          <w:u w:color="000000"/>
          <w:bdr w:val="nil"/>
        </w:rPr>
        <w:t xml:space="preserve"> with </w:t>
      </w:r>
      <w:r w:rsidRPr="00EF461D">
        <w:rPr>
          <w:rFonts w:ascii="Arial" w:eastAsia="Calibri" w:hAnsi="Arial" w:cs="Arial"/>
          <w:b/>
          <w:color w:val="000000"/>
          <w:sz w:val="18"/>
          <w:szCs w:val="18"/>
          <w:u w:color="000000"/>
          <w:bdr w:val="nil"/>
        </w:rPr>
        <w:t>Maven</w:t>
      </w:r>
      <w:r w:rsidRPr="00EF461D">
        <w:rPr>
          <w:rFonts w:ascii="Arial" w:eastAsia="Calibri" w:hAnsi="Arial" w:cs="Arial"/>
          <w:color w:val="000000"/>
          <w:sz w:val="18"/>
          <w:szCs w:val="18"/>
          <w:u w:color="000000"/>
          <w:bdr w:val="nil"/>
        </w:rPr>
        <w:t xml:space="preserve"> build tool to generate the war/ear files and archived them.</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Integrating </w:t>
      </w:r>
      <w:r w:rsidRPr="00EF461D">
        <w:rPr>
          <w:rFonts w:ascii="Arial" w:eastAsia="Calibri" w:hAnsi="Arial" w:cs="Arial"/>
          <w:b/>
          <w:color w:val="000000"/>
          <w:sz w:val="18"/>
          <w:szCs w:val="18"/>
          <w:u w:color="000000"/>
          <w:bdr w:val="nil"/>
        </w:rPr>
        <w:t>Git</w:t>
      </w:r>
      <w:r w:rsidRPr="00EF461D">
        <w:rPr>
          <w:rFonts w:ascii="Arial" w:eastAsia="Calibri" w:hAnsi="Arial" w:cs="Arial"/>
          <w:color w:val="000000"/>
          <w:sz w:val="18"/>
          <w:szCs w:val="18"/>
          <w:u w:color="000000"/>
          <w:bdr w:val="nil"/>
        </w:rPr>
        <w:t xml:space="preserve"> and </w:t>
      </w:r>
      <w:r w:rsidRPr="00EF461D">
        <w:rPr>
          <w:rFonts w:ascii="Arial" w:eastAsia="Calibri" w:hAnsi="Arial" w:cs="Arial"/>
          <w:b/>
          <w:color w:val="000000"/>
          <w:sz w:val="18"/>
          <w:szCs w:val="18"/>
          <w:u w:color="000000"/>
          <w:bdr w:val="nil"/>
        </w:rPr>
        <w:t>Maven</w:t>
      </w:r>
      <w:r w:rsidRPr="00EF461D">
        <w:rPr>
          <w:rFonts w:ascii="Arial" w:eastAsia="Calibri" w:hAnsi="Arial" w:cs="Arial"/>
          <w:color w:val="000000"/>
          <w:sz w:val="18"/>
          <w:szCs w:val="18"/>
          <w:u w:color="000000"/>
          <w:bdr w:val="nil"/>
        </w:rPr>
        <w:t xml:space="preserve"> with </w:t>
      </w:r>
      <w:r w:rsidRPr="00EF461D">
        <w:rPr>
          <w:rFonts w:ascii="Arial" w:eastAsia="Calibri" w:hAnsi="Arial" w:cs="Arial"/>
          <w:b/>
          <w:color w:val="000000"/>
          <w:sz w:val="18"/>
          <w:szCs w:val="18"/>
          <w:u w:color="000000"/>
          <w:bdr w:val="nil"/>
        </w:rPr>
        <w:t>Jenkins</w:t>
      </w:r>
      <w:r w:rsidRPr="00EF461D">
        <w:rPr>
          <w:rFonts w:ascii="Arial" w:eastAsia="Calibri" w:hAnsi="Arial" w:cs="Arial"/>
          <w:color w:val="000000"/>
          <w:sz w:val="18"/>
          <w:szCs w:val="18"/>
          <w:u w:color="000000"/>
          <w:bdr w:val="nil"/>
        </w:rPr>
        <w:t xml:space="preserve"> to achieve continuous integration and configured </w:t>
      </w:r>
      <w:r w:rsidRPr="00EF461D">
        <w:rPr>
          <w:rFonts w:ascii="Arial" w:eastAsia="Calibri" w:hAnsi="Arial" w:cs="Arial"/>
          <w:b/>
          <w:color w:val="000000"/>
          <w:sz w:val="18"/>
          <w:szCs w:val="18"/>
          <w:u w:color="000000"/>
          <w:bdr w:val="nil"/>
        </w:rPr>
        <w:t>Jenkins</w:t>
      </w:r>
      <w:r w:rsidRPr="00EF461D">
        <w:rPr>
          <w:rFonts w:ascii="Arial" w:eastAsia="Calibri" w:hAnsi="Arial" w:cs="Arial"/>
          <w:color w:val="000000"/>
          <w:sz w:val="18"/>
          <w:szCs w:val="18"/>
          <w:u w:color="000000"/>
          <w:bdr w:val="nil"/>
        </w:rPr>
        <w:t xml:space="preserve"> with Poll SCM build trigger. </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Integrating Jenkins with </w:t>
      </w:r>
      <w:r w:rsidRPr="00EF461D">
        <w:rPr>
          <w:rFonts w:ascii="Arial" w:eastAsia="Calibri" w:hAnsi="Arial" w:cs="Arial"/>
          <w:b/>
          <w:color w:val="000000"/>
          <w:sz w:val="18"/>
          <w:szCs w:val="18"/>
          <w:u w:color="000000"/>
          <w:bdr w:val="nil"/>
        </w:rPr>
        <w:t>Nexus</w:t>
      </w:r>
      <w:r w:rsidRPr="00EF461D">
        <w:rPr>
          <w:rFonts w:ascii="Arial" w:eastAsia="Calibri" w:hAnsi="Arial" w:cs="Arial"/>
          <w:color w:val="000000"/>
          <w:sz w:val="18"/>
          <w:szCs w:val="18"/>
          <w:u w:color="000000"/>
          <w:bdr w:val="nil"/>
        </w:rPr>
        <w:t xml:space="preserve"> repository to store the artifacts and Versioning the artifacts with time stamp.</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Configured </w:t>
      </w:r>
      <w:r w:rsidRPr="00EF461D">
        <w:rPr>
          <w:rFonts w:ascii="Arial" w:eastAsia="Calibri" w:hAnsi="Arial" w:cs="Arial"/>
          <w:b/>
          <w:color w:val="000000"/>
          <w:sz w:val="18"/>
          <w:szCs w:val="18"/>
          <w:u w:color="000000"/>
          <w:bdr w:val="nil"/>
        </w:rPr>
        <w:t>Jenkins</w:t>
      </w:r>
      <w:r w:rsidRPr="00EF461D">
        <w:rPr>
          <w:rFonts w:ascii="Arial" w:eastAsia="Calibri" w:hAnsi="Arial" w:cs="Arial"/>
          <w:color w:val="000000"/>
          <w:sz w:val="18"/>
          <w:szCs w:val="18"/>
          <w:u w:color="000000"/>
          <w:bdr w:val="nil"/>
        </w:rPr>
        <w:t xml:space="preserve"> Nodes to build jobs in order to distribute the load of </w:t>
      </w:r>
      <w:r w:rsidRPr="00EF461D">
        <w:rPr>
          <w:rFonts w:ascii="Arial" w:eastAsia="Calibri" w:hAnsi="Arial" w:cs="Arial"/>
          <w:b/>
          <w:color w:val="000000"/>
          <w:sz w:val="18"/>
          <w:szCs w:val="18"/>
          <w:u w:color="000000"/>
          <w:bdr w:val="nil"/>
        </w:rPr>
        <w:t>Jenkins</w:t>
      </w:r>
      <w:r w:rsidRPr="00EF461D">
        <w:rPr>
          <w:rFonts w:ascii="Arial" w:eastAsia="Calibri" w:hAnsi="Arial" w:cs="Arial"/>
          <w:color w:val="000000"/>
          <w:sz w:val="18"/>
          <w:szCs w:val="18"/>
          <w:u w:color="000000"/>
          <w:bdr w:val="nil"/>
        </w:rPr>
        <w:t xml:space="preserve"> Master and achieved parallel builds. </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Perform deployments to multiple environments like </w:t>
      </w:r>
      <w:r w:rsidRPr="00EF461D">
        <w:rPr>
          <w:rFonts w:ascii="Arial" w:eastAsia="Calibri" w:hAnsi="Arial" w:cs="Arial"/>
          <w:b/>
          <w:color w:val="000000"/>
          <w:sz w:val="18"/>
          <w:szCs w:val="18"/>
          <w:u w:color="000000"/>
          <w:bdr w:val="nil"/>
        </w:rPr>
        <w:t>Dev</w:t>
      </w:r>
      <w:r w:rsidRPr="00EF461D">
        <w:rPr>
          <w:rFonts w:ascii="Arial" w:eastAsia="Calibri" w:hAnsi="Arial" w:cs="Arial"/>
          <w:color w:val="000000"/>
          <w:sz w:val="18"/>
          <w:szCs w:val="18"/>
          <w:u w:color="000000"/>
          <w:bdr w:val="nil"/>
        </w:rPr>
        <w:t xml:space="preserve">, </w:t>
      </w:r>
      <w:r w:rsidRPr="00EF461D">
        <w:rPr>
          <w:rFonts w:ascii="Arial" w:eastAsia="Calibri" w:hAnsi="Arial" w:cs="Arial"/>
          <w:b/>
          <w:color w:val="000000"/>
          <w:sz w:val="18"/>
          <w:szCs w:val="18"/>
          <w:u w:color="000000"/>
          <w:bdr w:val="nil"/>
        </w:rPr>
        <w:t>QA</w:t>
      </w:r>
      <w:r w:rsidRPr="00EF461D">
        <w:rPr>
          <w:rFonts w:ascii="Arial" w:eastAsia="Calibri" w:hAnsi="Arial" w:cs="Arial"/>
          <w:color w:val="000000"/>
          <w:sz w:val="18"/>
          <w:szCs w:val="18"/>
          <w:u w:color="000000"/>
          <w:bdr w:val="nil"/>
        </w:rPr>
        <w:t xml:space="preserve"> and </w:t>
      </w:r>
      <w:r w:rsidRPr="00EF461D">
        <w:rPr>
          <w:rFonts w:ascii="Arial" w:eastAsia="Calibri" w:hAnsi="Arial" w:cs="Arial"/>
          <w:b/>
          <w:color w:val="000000"/>
          <w:sz w:val="18"/>
          <w:szCs w:val="18"/>
          <w:u w:color="000000"/>
          <w:bdr w:val="nil"/>
        </w:rPr>
        <w:t>UAT</w:t>
      </w:r>
      <w:r w:rsidRPr="00EF461D">
        <w:rPr>
          <w:rFonts w:ascii="Arial" w:eastAsia="Calibri" w:hAnsi="Arial" w:cs="Arial"/>
          <w:color w:val="000000"/>
          <w:sz w:val="18"/>
          <w:szCs w:val="18"/>
          <w:u w:color="000000"/>
          <w:bdr w:val="nil"/>
        </w:rPr>
        <w:t xml:space="preserve"> environments. </w:t>
      </w:r>
    </w:p>
    <w:p w:rsidR="008E5DEF" w:rsidRPr="00EF461D" w:rsidP="007B5B95">
      <w:pPr>
        <w:widowControl w:val="0"/>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Installing and configuring </w:t>
      </w:r>
      <w:r w:rsidRPr="00EF461D">
        <w:rPr>
          <w:rFonts w:ascii="Arial" w:eastAsia="Calibri" w:hAnsi="Arial" w:cs="Arial"/>
          <w:b/>
          <w:color w:val="000000"/>
          <w:sz w:val="18"/>
          <w:szCs w:val="18"/>
          <w:u w:color="000000"/>
          <w:bdr w:val="nil"/>
        </w:rPr>
        <w:t>Ansible</w:t>
      </w:r>
      <w:r w:rsidRPr="00EF461D">
        <w:rPr>
          <w:rFonts w:ascii="Arial" w:eastAsia="Calibri" w:hAnsi="Arial" w:cs="Arial"/>
          <w:color w:val="000000"/>
          <w:sz w:val="18"/>
          <w:szCs w:val="18"/>
          <w:u w:color="000000"/>
          <w:bdr w:val="nil"/>
        </w:rPr>
        <w:t xml:space="preserve"> and Involved in writing </w:t>
      </w:r>
      <w:r w:rsidRPr="00EF461D">
        <w:rPr>
          <w:rFonts w:ascii="Arial" w:eastAsia="Calibri" w:hAnsi="Arial" w:cs="Arial"/>
          <w:b/>
          <w:color w:val="000000"/>
          <w:sz w:val="18"/>
          <w:szCs w:val="18"/>
          <w:u w:color="000000"/>
          <w:bdr w:val="nil"/>
        </w:rPr>
        <w:t>Ansible</w:t>
      </w:r>
      <w:r w:rsidRPr="00EF461D">
        <w:rPr>
          <w:rFonts w:ascii="Arial" w:eastAsia="Calibri" w:hAnsi="Arial" w:cs="Arial"/>
          <w:color w:val="000000"/>
          <w:sz w:val="18"/>
          <w:szCs w:val="18"/>
          <w:u w:color="000000"/>
          <w:bdr w:val="nil"/>
        </w:rPr>
        <w:t xml:space="preserve"> playbooks for configuring the servers. </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Writing inventory files and </w:t>
      </w:r>
      <w:r w:rsidRPr="00EF461D">
        <w:rPr>
          <w:rFonts w:ascii="Arial" w:eastAsia="Calibri" w:hAnsi="Arial" w:cs="Arial"/>
          <w:b/>
          <w:color w:val="000000"/>
          <w:sz w:val="18"/>
          <w:szCs w:val="18"/>
          <w:u w:color="000000"/>
          <w:bdr w:val="nil"/>
        </w:rPr>
        <w:t>Ansible</w:t>
      </w:r>
      <w:r w:rsidRPr="00EF461D">
        <w:rPr>
          <w:rFonts w:ascii="Arial" w:eastAsia="Calibri" w:hAnsi="Arial" w:cs="Arial"/>
          <w:color w:val="000000"/>
          <w:sz w:val="18"/>
          <w:szCs w:val="18"/>
          <w:u w:color="000000"/>
          <w:bdr w:val="nil"/>
        </w:rPr>
        <w:t xml:space="preserve"> configuration files.  </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Creating playbooks in </w:t>
      </w:r>
      <w:r w:rsidRPr="00EF461D">
        <w:rPr>
          <w:rFonts w:ascii="Arial" w:eastAsia="Calibri" w:hAnsi="Arial" w:cs="Arial"/>
          <w:b/>
          <w:color w:val="000000"/>
          <w:sz w:val="18"/>
          <w:szCs w:val="18"/>
          <w:u w:color="000000"/>
          <w:bdr w:val="nil"/>
        </w:rPr>
        <w:t>Ansible</w:t>
      </w:r>
      <w:r w:rsidRPr="00EF461D">
        <w:rPr>
          <w:rFonts w:ascii="Arial" w:eastAsia="Calibri" w:hAnsi="Arial" w:cs="Arial"/>
          <w:color w:val="000000"/>
          <w:sz w:val="18"/>
          <w:szCs w:val="18"/>
          <w:u w:color="000000"/>
          <w:bdr w:val="nil"/>
        </w:rPr>
        <w:t xml:space="preserve"> for configuration and Deployment activities. </w:t>
      </w:r>
    </w:p>
    <w:p w:rsidR="008E5DEF"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Convert the playbooks in Roles for reusability and Scalability.</w:t>
      </w:r>
    </w:p>
    <w:p w:rsidR="00D14272" w:rsidRPr="00EF461D" w:rsidP="007B5B95">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Configured packages, services using </w:t>
      </w:r>
      <w:r w:rsidRPr="00EF461D">
        <w:rPr>
          <w:rFonts w:ascii="Arial" w:eastAsia="Calibri" w:hAnsi="Arial" w:cs="Arial"/>
          <w:b/>
          <w:color w:val="000000"/>
          <w:sz w:val="18"/>
          <w:szCs w:val="18"/>
          <w:u w:color="000000"/>
          <w:bdr w:val="nil"/>
        </w:rPr>
        <w:t>Ansible</w:t>
      </w:r>
      <w:r w:rsidRPr="00EF461D">
        <w:rPr>
          <w:rFonts w:ascii="Arial" w:eastAsia="Calibri" w:hAnsi="Arial" w:cs="Arial"/>
          <w:color w:val="000000"/>
          <w:sz w:val="18"/>
          <w:szCs w:val="18"/>
          <w:u w:color="000000"/>
          <w:bdr w:val="nil"/>
        </w:rPr>
        <w:t xml:space="preserve"> modules like yum, service, templates, handlers etc. </w:t>
      </w:r>
    </w:p>
    <w:p w:rsidR="00625D2C" w:rsidRPr="00EF461D" w:rsidP="009A41A1">
      <w:pPr>
        <w:numPr>
          <w:ilvl w:val="0"/>
          <w:numId w:val="20"/>
        </w:numPr>
        <w:jc w:val="both"/>
        <w:rPr>
          <w:rFonts w:ascii="Arial" w:eastAsia="Calibri" w:hAnsi="Arial" w:cs="Arial"/>
          <w:color w:val="000000"/>
          <w:sz w:val="18"/>
          <w:szCs w:val="18"/>
          <w:u w:color="000000"/>
          <w:bdr w:val="nil"/>
        </w:rPr>
      </w:pPr>
      <w:r w:rsidRPr="00EF461D">
        <w:rPr>
          <w:rFonts w:ascii="Arial" w:eastAsia="Calibri" w:hAnsi="Arial" w:cs="Arial"/>
          <w:color w:val="000000"/>
          <w:sz w:val="18"/>
          <w:szCs w:val="18"/>
          <w:u w:color="000000"/>
          <w:bdr w:val="nil"/>
        </w:rPr>
        <w:t xml:space="preserve">Monitoring the disk/process/cpu/memory using tools like </w:t>
      </w:r>
      <w:r w:rsidRPr="00EF461D">
        <w:rPr>
          <w:rFonts w:ascii="Arial" w:eastAsia="Calibri" w:hAnsi="Arial" w:cs="Arial"/>
          <w:b/>
          <w:color w:val="000000"/>
          <w:sz w:val="18"/>
          <w:szCs w:val="18"/>
          <w:u w:color="000000"/>
          <w:bdr w:val="nil"/>
        </w:rPr>
        <w:t>Nagios</w:t>
      </w:r>
    </w:p>
    <w:p w:rsidR="00D14272" w:rsidRPr="00EF461D" w:rsidP="009A41A1">
      <w:pPr>
        <w:numPr>
          <w:ilvl w:val="0"/>
          <w:numId w:val="20"/>
        </w:numPr>
        <w:jc w:val="both"/>
        <w:rPr>
          <w:rFonts w:ascii="Arial" w:hAnsi="Arial" w:cs="Arial"/>
          <w:sz w:val="18"/>
          <w:szCs w:val="18"/>
        </w:rPr>
      </w:pPr>
      <w:r w:rsidRPr="00EF461D">
        <w:rPr>
          <w:rFonts w:ascii="Arial" w:eastAsia="Calibri" w:hAnsi="Arial" w:cs="Arial"/>
          <w:color w:val="000000"/>
          <w:sz w:val="18"/>
          <w:szCs w:val="18"/>
          <w:u w:color="000000"/>
          <w:bdr w:val="nil"/>
        </w:rPr>
        <w:t>Deliver new and compl</w:t>
      </w:r>
      <w:r w:rsidRPr="00EF461D">
        <w:rPr>
          <w:rFonts w:ascii="Arial" w:hAnsi="Arial" w:cs="Arial"/>
          <w:sz w:val="18"/>
          <w:szCs w:val="18"/>
        </w:rPr>
        <w:t>ex high quality solutions to clients in response to varying business requirements</w:t>
      </w:r>
    </w:p>
    <w:p w:rsidR="006A15B3" w:rsidRPr="00EF461D" w:rsidP="007B5B95">
      <w:pPr>
        <w:numPr>
          <w:ilvl w:val="0"/>
          <w:numId w:val="17"/>
        </w:numPr>
        <w:spacing w:after="100"/>
        <w:rPr>
          <w:rFonts w:ascii="Arial" w:hAnsi="Arial" w:cs="Arial"/>
          <w:sz w:val="18"/>
          <w:szCs w:val="18"/>
        </w:rPr>
      </w:pPr>
      <w:r w:rsidRPr="00EF461D">
        <w:rPr>
          <w:rFonts w:ascii="Arial" w:hAnsi="Arial" w:cs="Arial"/>
          <w:sz w:val="18"/>
          <w:szCs w:val="18"/>
        </w:rPr>
        <w:t>Responsible for effective communication between the project team and the customer. Provide day to day direction to the project team and regular project status to the customer.</w:t>
      </w:r>
    </w:p>
    <w:p w:rsidR="00625D2C" w:rsidRPr="00EF461D" w:rsidP="007B5B95">
      <w:pPr>
        <w:numPr>
          <w:ilvl w:val="0"/>
          <w:numId w:val="17"/>
        </w:numPr>
        <w:suppressAutoHyphens/>
        <w:spacing w:after="75"/>
        <w:rPr>
          <w:rFonts w:ascii="Arial" w:hAnsi="Arial" w:cs="Arial"/>
          <w:sz w:val="18"/>
          <w:szCs w:val="18"/>
        </w:rPr>
      </w:pPr>
      <w:r w:rsidRPr="00EF461D">
        <w:rPr>
          <w:rFonts w:ascii="Arial" w:hAnsi="Arial" w:cs="Arial"/>
          <w:sz w:val="18"/>
          <w:szCs w:val="18"/>
        </w:rPr>
        <w:t>Handle multiple builds from Development team, create build jobs in Jenkins and perform deployment activities.</w:t>
      </w:r>
    </w:p>
    <w:p w:rsidR="00674317" w:rsidRPr="00EF461D" w:rsidP="007B5B95">
      <w:pPr>
        <w:numPr>
          <w:ilvl w:val="0"/>
          <w:numId w:val="17"/>
        </w:numPr>
        <w:spacing w:after="100"/>
        <w:rPr>
          <w:rFonts w:ascii="Arial" w:hAnsi="Arial" w:cs="Arial"/>
          <w:sz w:val="18"/>
          <w:szCs w:val="18"/>
        </w:rPr>
      </w:pPr>
      <w:r w:rsidRPr="00EF461D">
        <w:rPr>
          <w:rFonts w:ascii="Arial" w:hAnsi="Arial" w:cs="Arial"/>
          <w:sz w:val="18"/>
          <w:szCs w:val="18"/>
        </w:rPr>
        <w:t>Deliver new and complex high quality solutions to clients in response to varying business requirements</w:t>
      </w:r>
    </w:p>
    <w:p w:rsidR="00674317" w:rsidRPr="00EF461D" w:rsidP="007B5B95">
      <w:pPr>
        <w:numPr>
          <w:ilvl w:val="0"/>
          <w:numId w:val="17"/>
        </w:numPr>
        <w:spacing w:after="100"/>
        <w:rPr>
          <w:rFonts w:ascii="Arial" w:hAnsi="Arial" w:cs="Arial"/>
          <w:sz w:val="18"/>
          <w:szCs w:val="18"/>
        </w:rPr>
      </w:pPr>
      <w:r w:rsidRPr="00EF461D">
        <w:rPr>
          <w:rFonts w:ascii="Arial" w:hAnsi="Arial" w:cs="Arial"/>
          <w:sz w:val="18"/>
          <w:szCs w:val="18"/>
        </w:rPr>
        <w:t>Responsible for effective communication between the project team and the customer. Provide day to day direction to the project team and regular project status to the customer.</w:t>
      </w:r>
    </w:p>
    <w:p w:rsidR="00BA252E" w:rsidRPr="00EF461D" w:rsidP="008C004C">
      <w:pPr>
        <w:spacing w:before="48" w:after="48" w:afterLines="20"/>
        <w:rPr>
          <w:rFonts w:ascii="Arial" w:hAnsi="Arial" w:cs="Arial"/>
          <w:sz w:val="18"/>
          <w:szCs w:val="18"/>
        </w:rPr>
      </w:pPr>
    </w:p>
    <w:p w:rsidR="00674317" w:rsidRPr="00EF461D" w:rsidP="008C004C">
      <w:pPr>
        <w:spacing w:before="48" w:after="48" w:afterLines="20"/>
        <w:rPr>
          <w:rFonts w:ascii="Arial" w:hAnsi="Arial" w:cs="Arial"/>
          <w:b/>
          <w:sz w:val="18"/>
          <w:szCs w:val="18"/>
          <w:u w:val="single"/>
        </w:rPr>
      </w:pPr>
      <w:r w:rsidRPr="00EF461D">
        <w:rPr>
          <w:rFonts w:ascii="Arial" w:hAnsi="Arial" w:cs="Arial"/>
          <w:b/>
          <w:sz w:val="18"/>
          <w:szCs w:val="18"/>
          <w:u w:val="single"/>
        </w:rPr>
        <w:t>Project#2</w:t>
      </w:r>
    </w:p>
    <w:p w:rsidR="00202F7B" w:rsidRPr="00EF461D" w:rsidP="007B5B95">
      <w:pPr>
        <w:spacing w:before="20" w:after="20"/>
        <w:rPr>
          <w:rFonts w:ascii="Arial" w:hAnsi="Arial" w:cs="Arial"/>
          <w:bCs/>
          <w:spacing w:val="20"/>
          <w:sz w:val="18"/>
          <w:szCs w:val="18"/>
        </w:rPr>
      </w:pPr>
      <w:r w:rsidRPr="00EF461D">
        <w:rPr>
          <w:rFonts w:ascii="Arial" w:hAnsi="Arial" w:cs="Arial"/>
          <w:b/>
          <w:bCs/>
          <w:spacing w:val="20"/>
          <w:sz w:val="18"/>
          <w:szCs w:val="18"/>
        </w:rPr>
        <w:t xml:space="preserve">Manheim </w:t>
      </w:r>
      <w:r w:rsidRPr="00EF461D" w:rsidR="004A79CE">
        <w:rPr>
          <w:rFonts w:ascii="Arial" w:hAnsi="Arial" w:cs="Arial"/>
          <w:b/>
          <w:bCs/>
          <w:spacing w:val="20"/>
          <w:sz w:val="18"/>
          <w:szCs w:val="18"/>
        </w:rPr>
        <w:t xml:space="preserve">U.S.A, </w:t>
      </w:r>
      <w:r w:rsidRPr="00EF461D" w:rsidR="003921D0">
        <w:rPr>
          <w:rFonts w:ascii="Arial" w:hAnsi="Arial" w:cs="Arial"/>
          <w:b/>
          <w:bCs/>
          <w:spacing w:val="20"/>
          <w:sz w:val="18"/>
          <w:szCs w:val="18"/>
        </w:rPr>
        <w:t>IBM India Pvt. Ltd</w:t>
      </w:r>
      <w:r w:rsidRPr="00EF461D" w:rsidR="003921D0">
        <w:rPr>
          <w:rFonts w:ascii="Arial" w:hAnsi="Arial" w:cs="Arial"/>
          <w:bCs/>
          <w:spacing w:val="20"/>
          <w:sz w:val="18"/>
          <w:szCs w:val="18"/>
        </w:rPr>
        <w:t>.</w:t>
      </w:r>
    </w:p>
    <w:p w:rsidR="00202F7B" w:rsidP="00BA252E">
      <w:pPr>
        <w:pStyle w:val="BodyTextIndent"/>
        <w:ind w:left="0"/>
        <w:rPr>
          <w:rFonts w:ascii="Arial" w:hAnsi="Arial" w:cs="Arial"/>
          <w:sz w:val="18"/>
          <w:szCs w:val="18"/>
        </w:rPr>
      </w:pPr>
      <w:r w:rsidRPr="00EF461D">
        <w:rPr>
          <w:rFonts w:ascii="Arial" w:hAnsi="Arial" w:cs="Arial"/>
          <w:sz w:val="18"/>
          <w:szCs w:val="18"/>
        </w:rPr>
        <w:t>Description:</w:t>
      </w:r>
      <w:r w:rsidRPr="00EF461D">
        <w:rPr>
          <w:rFonts w:ascii="Arial" w:hAnsi="Arial" w:cs="Arial"/>
          <w:b/>
          <w:sz w:val="18"/>
          <w:szCs w:val="18"/>
        </w:rPr>
        <w:t xml:space="preserve"> Manheim</w:t>
      </w:r>
      <w:r w:rsidRPr="00EF461D">
        <w:rPr>
          <w:rFonts w:ascii="Arial" w:hAnsi="Arial" w:cs="Arial"/>
          <w:b/>
          <w:sz w:val="18"/>
          <w:szCs w:val="18"/>
        </w:rPr>
        <w:t xml:space="preserve"> Automotive Services</w:t>
      </w:r>
      <w:r w:rsidRPr="00EF461D">
        <w:rPr>
          <w:rFonts w:ascii="Arial" w:hAnsi="Arial" w:cs="Arial"/>
          <w:sz w:val="18"/>
          <w:szCs w:val="18"/>
        </w:rPr>
        <w:t xml:space="preserve"> is the largest and highest volume wholesale automobile auction company in the world. As a subsidiary of Cox Enterprises, Inc., Manheim provides services including financing, title work, transportation, recovery, auto body repair, dealership management systems, dent repair and remarketing technology. They are renowned for using online tools to connect buyers and sellers around the globe.</w:t>
      </w:r>
    </w:p>
    <w:p w:rsidR="009D4859" w:rsidRPr="00EF461D" w:rsidP="00BA252E">
      <w:pPr>
        <w:pStyle w:val="BodyTextIndent"/>
        <w:ind w:left="0"/>
        <w:rPr>
          <w:rFonts w:ascii="Arial" w:hAnsi="Arial" w:cs="Arial"/>
          <w:sz w:val="18"/>
          <w:szCs w:val="18"/>
        </w:rPr>
      </w:pPr>
    </w:p>
    <w:p w:rsidR="0016760C" w:rsidRPr="009D4859" w:rsidP="008C004C">
      <w:pPr>
        <w:pStyle w:val="ListParagraph"/>
        <w:numPr>
          <w:ilvl w:val="0"/>
          <w:numId w:val="25"/>
        </w:numPr>
        <w:spacing w:before="48" w:after="48" w:afterLines="20"/>
        <w:ind w:left="426" w:hanging="426"/>
        <w:rPr>
          <w:rFonts w:ascii="Arial" w:hAnsi="Arial" w:cs="Arial"/>
          <w:sz w:val="18"/>
          <w:szCs w:val="18"/>
        </w:rPr>
      </w:pPr>
      <w:r w:rsidRPr="009D4859">
        <w:rPr>
          <w:rFonts w:ascii="Arial" w:hAnsi="Arial" w:cs="Arial"/>
          <w:sz w:val="18"/>
          <w:szCs w:val="18"/>
        </w:rPr>
        <w:t xml:space="preserve">As a </w:t>
      </w:r>
      <w:r w:rsidRPr="009D4859" w:rsidR="00E13365">
        <w:rPr>
          <w:rFonts w:ascii="Arial" w:hAnsi="Arial" w:cs="Arial"/>
          <w:sz w:val="18"/>
          <w:szCs w:val="18"/>
        </w:rPr>
        <w:t xml:space="preserve">senior team member my responsibilities for </w:t>
      </w:r>
      <w:r w:rsidRPr="009D4859" w:rsidR="00C523CB">
        <w:rPr>
          <w:rFonts w:ascii="Arial" w:hAnsi="Arial" w:cs="Arial"/>
          <w:sz w:val="18"/>
          <w:szCs w:val="18"/>
        </w:rPr>
        <w:t xml:space="preserve">Analysis, design, development, testing and implementation of </w:t>
      </w:r>
      <w:r w:rsidRPr="009D4859" w:rsidR="00E13365">
        <w:rPr>
          <w:rFonts w:ascii="Arial" w:hAnsi="Arial" w:cs="Arial"/>
          <w:sz w:val="18"/>
          <w:szCs w:val="18"/>
        </w:rPr>
        <w:t>new business requirements in various application areas.</w:t>
      </w:r>
    </w:p>
    <w:p w:rsidR="0016760C" w:rsidRPr="00EF461D" w:rsidP="007B5B95">
      <w:pPr>
        <w:jc w:val="both"/>
        <w:rPr>
          <w:rFonts w:ascii="Arial" w:hAnsi="Arial" w:cs="Arial"/>
          <w:bCs/>
          <w:sz w:val="18"/>
          <w:szCs w:val="18"/>
        </w:rPr>
      </w:pPr>
    </w:p>
    <w:p w:rsidR="001B0ED2"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Designed and developed new business requirements  based upon client needs</w:t>
      </w:r>
    </w:p>
    <w:p w:rsidR="008C203D"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Deliver new and complex high quality solutions to clients in response to varying business requirements</w:t>
      </w:r>
    </w:p>
    <w:p w:rsidR="00265C7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 xml:space="preserve">Responsible for </w:t>
      </w:r>
      <w:r w:rsidRPr="00EF461D">
        <w:rPr>
          <w:rFonts w:ascii="Arial" w:hAnsi="Arial" w:cs="Arial"/>
          <w:sz w:val="18"/>
          <w:szCs w:val="18"/>
        </w:rPr>
        <w:t xml:space="preserve">preparing High Level estimation </w:t>
      </w:r>
    </w:p>
    <w:p w:rsidR="001B0ED2"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Responsible for effective commun</w:t>
      </w:r>
      <w:r w:rsidRPr="00EF461D" w:rsidR="00265C76">
        <w:rPr>
          <w:rFonts w:ascii="Arial" w:hAnsi="Arial" w:cs="Arial"/>
          <w:sz w:val="18"/>
          <w:szCs w:val="18"/>
        </w:rPr>
        <w:t xml:space="preserve">ication </w:t>
      </w:r>
      <w:r w:rsidRPr="00EF461D" w:rsidR="00C169F2">
        <w:rPr>
          <w:rFonts w:ascii="Arial" w:hAnsi="Arial" w:cs="Arial"/>
          <w:sz w:val="18"/>
          <w:szCs w:val="18"/>
        </w:rPr>
        <w:t xml:space="preserve">with </w:t>
      </w:r>
      <w:r w:rsidRPr="00EF461D" w:rsidR="00C701A0">
        <w:rPr>
          <w:rFonts w:ascii="Arial" w:hAnsi="Arial" w:cs="Arial"/>
          <w:sz w:val="18"/>
          <w:szCs w:val="18"/>
        </w:rPr>
        <w:t>business analyst</w:t>
      </w:r>
      <w:r w:rsidRPr="00EF461D" w:rsidR="00C169F2">
        <w:rPr>
          <w:rFonts w:ascii="Arial" w:hAnsi="Arial" w:cs="Arial"/>
          <w:sz w:val="18"/>
          <w:szCs w:val="18"/>
        </w:rPr>
        <w:t>,</w:t>
      </w:r>
      <w:r w:rsidRPr="00EF461D" w:rsidR="00265C76">
        <w:rPr>
          <w:rFonts w:ascii="Arial" w:hAnsi="Arial" w:cs="Arial"/>
          <w:sz w:val="18"/>
          <w:szCs w:val="18"/>
        </w:rPr>
        <w:t xml:space="preserve"> project manager and development team to get the clarity for the business requirements.</w:t>
      </w:r>
    </w:p>
    <w:p w:rsidR="001B0ED2"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Translate customer requirements into formal requirements and design documents, establish specific solutions, and leading</w:t>
      </w:r>
      <w:r w:rsidRPr="00EF461D" w:rsidR="00C701A0">
        <w:rPr>
          <w:rFonts w:ascii="Arial" w:hAnsi="Arial" w:cs="Arial"/>
          <w:sz w:val="18"/>
          <w:szCs w:val="18"/>
        </w:rPr>
        <w:t xml:space="preserve"> </w:t>
      </w:r>
      <w:r w:rsidRPr="00EF461D">
        <w:rPr>
          <w:rFonts w:ascii="Arial" w:hAnsi="Arial" w:cs="Arial"/>
          <w:sz w:val="18"/>
          <w:szCs w:val="18"/>
        </w:rPr>
        <w:t>the</w:t>
      </w:r>
      <w:r w:rsidRPr="00EF461D" w:rsidR="00C701A0">
        <w:rPr>
          <w:rFonts w:ascii="Arial" w:hAnsi="Arial" w:cs="Arial"/>
          <w:sz w:val="18"/>
          <w:szCs w:val="18"/>
        </w:rPr>
        <w:t xml:space="preserve"> </w:t>
      </w:r>
      <w:r w:rsidRPr="00EF461D">
        <w:rPr>
          <w:rFonts w:ascii="Arial" w:hAnsi="Arial" w:cs="Arial"/>
          <w:sz w:val="18"/>
          <w:szCs w:val="18"/>
        </w:rPr>
        <w:t xml:space="preserve">efforts </w:t>
      </w:r>
      <w:r w:rsidRPr="00EF461D" w:rsidR="00C523CB">
        <w:rPr>
          <w:rFonts w:ascii="Arial" w:hAnsi="Arial" w:cs="Arial"/>
          <w:sz w:val="18"/>
          <w:szCs w:val="18"/>
        </w:rPr>
        <w:t xml:space="preserve">including programming and testing </w:t>
      </w:r>
      <w:r w:rsidRPr="00EF461D">
        <w:rPr>
          <w:rFonts w:ascii="Arial" w:hAnsi="Arial" w:cs="Arial"/>
          <w:sz w:val="18"/>
          <w:szCs w:val="18"/>
        </w:rPr>
        <w:t>that culminate in client acceptance of the results.</w:t>
      </w:r>
    </w:p>
    <w:p w:rsidR="001B0ED2"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 xml:space="preserve">Functional knowledge sharing between team </w:t>
      </w:r>
      <w:r w:rsidRPr="00EF461D" w:rsidR="00C169F2">
        <w:rPr>
          <w:rFonts w:ascii="Arial" w:hAnsi="Arial" w:cs="Arial"/>
          <w:sz w:val="18"/>
          <w:szCs w:val="18"/>
        </w:rPr>
        <w:t>members.</w:t>
      </w:r>
    </w:p>
    <w:p w:rsidR="001C4BB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Technical assistance to development team.</w:t>
      </w:r>
    </w:p>
    <w:p w:rsidR="001C4BB6" w:rsidRPr="00EF461D" w:rsidP="000E2ED3">
      <w:pPr>
        <w:numPr>
          <w:ilvl w:val="1"/>
          <w:numId w:val="15"/>
        </w:numPr>
        <w:spacing w:after="100"/>
        <w:rPr>
          <w:rFonts w:ascii="Arial" w:hAnsi="Arial" w:cs="Arial"/>
          <w:sz w:val="18"/>
          <w:szCs w:val="18"/>
        </w:rPr>
      </w:pPr>
      <w:r w:rsidRPr="00EF461D">
        <w:rPr>
          <w:rFonts w:ascii="Arial" w:hAnsi="Arial" w:cs="Arial"/>
          <w:sz w:val="18"/>
          <w:szCs w:val="18"/>
        </w:rPr>
        <w:t>Responsible for business cases/ Reported incidents which need quick analysis and primary solution to end user without impacting client’s business</w:t>
      </w:r>
    </w:p>
    <w:p w:rsidR="001C4BB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Gap analysis for business requirements</w:t>
      </w:r>
    </w:p>
    <w:p w:rsidR="001C4BB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Provide innovative solutions to client requirements and generate value adds to the customer</w:t>
      </w:r>
    </w:p>
    <w:p w:rsidR="001C4BB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Review Business Requirement Document  for clarity and resolve any ambiguity</w:t>
      </w:r>
    </w:p>
    <w:p w:rsidR="001C4BB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Responsible for code changes and unit testing</w:t>
      </w:r>
    </w:p>
    <w:p w:rsidR="001C4BB6"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Involve in UAT with business users, QA walk through and beta deployment activities</w:t>
      </w:r>
    </w:p>
    <w:p w:rsidR="008C203D" w:rsidRPr="00EF461D" w:rsidP="007B5B95">
      <w:pPr>
        <w:numPr>
          <w:ilvl w:val="0"/>
          <w:numId w:val="15"/>
        </w:numPr>
        <w:tabs>
          <w:tab w:val="num" w:pos="360"/>
        </w:tabs>
        <w:spacing w:after="100"/>
        <w:ind w:left="357" w:hanging="357"/>
        <w:rPr>
          <w:rFonts w:ascii="Arial" w:hAnsi="Arial" w:cs="Arial"/>
          <w:sz w:val="18"/>
          <w:szCs w:val="18"/>
        </w:rPr>
      </w:pPr>
      <w:r w:rsidRPr="00EF461D">
        <w:rPr>
          <w:rFonts w:ascii="Arial" w:hAnsi="Arial" w:cs="Arial"/>
          <w:sz w:val="18"/>
          <w:szCs w:val="18"/>
        </w:rPr>
        <w:t xml:space="preserve">Establish Quality Procedure for the team and </w:t>
      </w:r>
      <w:r w:rsidRPr="00EF461D" w:rsidR="0016760C">
        <w:rPr>
          <w:rFonts w:ascii="Arial" w:hAnsi="Arial" w:cs="Arial"/>
          <w:sz w:val="18"/>
          <w:szCs w:val="18"/>
        </w:rPr>
        <w:t>continuously</w:t>
      </w:r>
      <w:r w:rsidRPr="00EF461D">
        <w:rPr>
          <w:rFonts w:ascii="Arial" w:hAnsi="Arial" w:cs="Arial"/>
          <w:sz w:val="18"/>
          <w:szCs w:val="18"/>
        </w:rPr>
        <w:t xml:space="preserve"> monitor and audit to ensure team meets quality goals.</w:t>
      </w:r>
    </w:p>
    <w:p w:rsidR="00C66AD7" w:rsidRPr="00EF461D" w:rsidP="006C20A8">
      <w:pPr>
        <w:rPr>
          <w:rFonts w:ascii="Arial" w:hAnsi="Arial" w:cs="Arial"/>
          <w:sz w:val="18"/>
          <w:szCs w:val="18"/>
        </w:rPr>
      </w:pPr>
    </w:p>
    <w:p w:rsidR="003D5714" w:rsidRPr="00EF461D" w:rsidP="006C20A8">
      <w:pPr>
        <w:rPr>
          <w:rFonts w:ascii="Arial" w:hAnsi="Arial" w:cs="Arial"/>
          <w:sz w:val="18"/>
          <w:szCs w:val="18"/>
        </w:rPr>
      </w:pPr>
    </w:p>
    <w:p w:rsidR="003D5714" w:rsidRPr="00EF461D" w:rsidP="003D5714">
      <w:pPr>
        <w:rPr>
          <w:rFonts w:ascii="Arial" w:hAnsi="Arial" w:cs="Arial"/>
          <w:sz w:val="18"/>
          <w:szCs w:val="18"/>
        </w:rPr>
      </w:pPr>
      <w:r w:rsidRPr="009D4859">
        <w:rPr>
          <w:rFonts w:ascii="Arial Black" w:hAnsi="Arial Black" w:cs="Arial"/>
          <w:b/>
          <w:sz w:val="22"/>
          <w:szCs w:val="22"/>
        </w:rPr>
        <w:t>Declaration</w:t>
      </w:r>
      <w:r w:rsidRPr="00EF461D">
        <w:rPr>
          <w:rFonts w:ascii="Arial" w:hAnsi="Arial" w:cs="Arial"/>
          <w:b/>
          <w:sz w:val="18"/>
          <w:szCs w:val="18"/>
        </w:rPr>
        <w:t>:</w:t>
      </w:r>
      <w:r w:rsidR="009D4859">
        <w:rPr>
          <w:rFonts w:ascii="Arial" w:hAnsi="Arial" w:cs="Arial"/>
          <w:sz w:val="18"/>
          <w:szCs w:val="18"/>
        </w:rPr>
        <w:t> </w:t>
      </w:r>
      <w:r w:rsidRPr="00EF461D">
        <w:rPr>
          <w:rFonts w:ascii="Arial" w:hAnsi="Arial" w:cs="Arial"/>
          <w:sz w:val="18"/>
          <w:szCs w:val="18"/>
        </w:rPr>
        <w:t>I, Susmita</w:t>
      </w:r>
      <w:r w:rsidRPr="00EF461D" w:rsidR="00E502F6">
        <w:rPr>
          <w:rFonts w:ascii="Arial" w:hAnsi="Arial" w:cs="Arial"/>
          <w:sz w:val="18"/>
          <w:szCs w:val="18"/>
        </w:rPr>
        <w:t xml:space="preserve"> </w:t>
      </w:r>
      <w:r w:rsidRPr="00EF461D">
        <w:rPr>
          <w:rFonts w:ascii="Arial" w:hAnsi="Arial" w:cs="Arial"/>
          <w:sz w:val="18"/>
          <w:szCs w:val="18"/>
        </w:rPr>
        <w:t>Parida, hereby declare that all the information furnished above is true to my knowledge and belief. </w:t>
      </w:r>
    </w:p>
    <w:p w:rsidR="003D5714" w:rsidRPr="00EF461D" w:rsidP="003D5714">
      <w:pPr>
        <w:rPr>
          <w:rFonts w:ascii="Arial" w:hAnsi="Arial" w:cs="Arial"/>
          <w:sz w:val="18"/>
          <w:szCs w:val="18"/>
        </w:rPr>
      </w:pPr>
      <w:r w:rsidRPr="00EF461D">
        <w:rPr>
          <w:rFonts w:ascii="Arial" w:hAnsi="Arial" w:cs="Arial"/>
          <w:sz w:val="18"/>
          <w:szCs w:val="18"/>
        </w:rPr>
        <w:t> </w:t>
      </w:r>
    </w:p>
    <w:p w:rsidR="003D5714" w:rsidRPr="00EF461D" w:rsidP="003D5714">
      <w:pPr>
        <w:rPr>
          <w:rFonts w:ascii="Arial" w:hAnsi="Arial" w:cs="Arial"/>
          <w:i/>
          <w:sz w:val="18"/>
          <w:szCs w:val="18"/>
        </w:rPr>
      </w:pPr>
      <w:r w:rsidRPr="00EF461D">
        <w:rPr>
          <w:rFonts w:ascii="Arial" w:hAnsi="Arial" w:cs="Arial"/>
          <w:i/>
          <w:sz w:val="18"/>
          <w:szCs w:val="18"/>
        </w:rPr>
        <w:t>Susmita</w:t>
      </w:r>
      <w:r w:rsidRPr="00EF461D" w:rsidR="00C701A0">
        <w:rPr>
          <w:rFonts w:ascii="Arial" w:hAnsi="Arial" w:cs="Arial"/>
          <w:i/>
          <w:sz w:val="18"/>
          <w:szCs w:val="18"/>
        </w:rPr>
        <w:t xml:space="preserve"> </w:t>
      </w:r>
      <w:r w:rsidRPr="00EF461D">
        <w:rPr>
          <w:rFonts w:ascii="Arial" w:hAnsi="Arial" w:cs="Arial"/>
          <w:i/>
          <w:sz w:val="18"/>
          <w:szCs w:val="18"/>
        </w:rPr>
        <w:t>Parida</w:t>
      </w:r>
    </w:p>
    <w:p w:rsidR="003D5714" w:rsidRPr="00EF461D" w:rsidP="009D4859">
      <w:pPr>
        <w:rPr>
          <w:rFonts w:ascii="Arial" w:hAnsi="Arial" w:cs="Arial"/>
          <w:sz w:val="18"/>
          <w:szCs w:val="18"/>
        </w:rPr>
      </w:pPr>
      <w:r w:rsidRPr="00EF461D">
        <w:rPr>
          <w:rFonts w:ascii="Arial" w:hAnsi="Arial" w:cs="Arial"/>
          <w:sz w:val="18"/>
          <w:szCs w:val="18"/>
        </w:rPr>
        <w:t>Place: Bangalore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D52E7A">
      <w:footerReference w:type="even" r:id="rId8"/>
      <w:footerReference w:type="default" r:id="rId9"/>
      <w:endnotePr>
        <w:numFmt w:val="decimal"/>
        <w:numStart w:val="0"/>
      </w:endnotePr>
      <w:pgSz w:w="12240" w:h="15840" w:code="1"/>
      <w:pgMar w:top="1560" w:right="2034" w:bottom="1152" w:left="1152"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Omega">
    <w:altName w:val="Arial"/>
    <w:charset w:val="00"/>
    <w:family w:val="swiss"/>
    <w:pitch w:val="variable"/>
    <w:sig w:usb0="00000001" w:usb1="00000000" w:usb2="00000000" w:usb3="00000000" w:csb0="00000093" w:csb1="00000000"/>
  </w:font>
  <w:font w:name="Abadi MT Condensed">
    <w:altName w:val="Calibri"/>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6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6562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6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004C">
      <w:rPr>
        <w:rStyle w:val="PageNumber"/>
        <w:noProof/>
      </w:rPr>
      <w:t>1</w:t>
    </w:r>
    <w:r>
      <w:rPr>
        <w:rStyle w:val="PageNumber"/>
      </w:rPr>
      <w:fldChar w:fldCharType="end"/>
    </w:r>
  </w:p>
  <w:p w:rsidR="00D6562C">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3"/>
    <w:lvl w:ilvl="0">
      <w:start w:val="1"/>
      <w:numFmt w:val="bullet"/>
      <w:lvlText w:val=""/>
      <w:lvlJc w:val="left"/>
      <w:pPr>
        <w:tabs>
          <w:tab w:val="num" w:pos="0"/>
        </w:tabs>
        <w:ind w:left="720" w:hanging="360"/>
      </w:pPr>
      <w:rPr>
        <w:rFonts w:ascii="Wingdings" w:hAnsi="Wingdings" w:cs="Wingdings"/>
        <w:sz w:val="16"/>
      </w:rPr>
    </w:lvl>
  </w:abstractNum>
  <w:abstractNum w:abstractNumId="1">
    <w:nsid w:val="00000005"/>
    <w:multiLevelType w:val="singleLevel"/>
    <w:tmpl w:val="00000005"/>
    <w:name w:val="WW8Num17"/>
    <w:lvl w:ilvl="0">
      <w:start w:val="1"/>
      <w:numFmt w:val="bullet"/>
      <w:lvlText w:val=""/>
      <w:lvlJc w:val="left"/>
      <w:pPr>
        <w:tabs>
          <w:tab w:val="num" w:pos="0"/>
        </w:tabs>
        <w:ind w:left="720" w:hanging="360"/>
      </w:pPr>
      <w:rPr>
        <w:rFonts w:ascii="Wingdings" w:hAnsi="Wingdings" w:cs="Wingdings"/>
        <w:sz w:val="16"/>
      </w:rPr>
    </w:lvl>
  </w:abstractNum>
  <w:abstractNum w:abstractNumId="2">
    <w:nsid w:val="00000006"/>
    <w:multiLevelType w:val="singleLevel"/>
    <w:tmpl w:val="00000006"/>
    <w:name w:val="WW8Num20"/>
    <w:lvl w:ilvl="0">
      <w:start w:val="1"/>
      <w:numFmt w:val="bullet"/>
      <w:lvlText w:val=""/>
      <w:lvlJc w:val="left"/>
      <w:pPr>
        <w:tabs>
          <w:tab w:val="num" w:pos="0"/>
        </w:tabs>
        <w:ind w:left="720" w:hanging="360"/>
      </w:pPr>
      <w:rPr>
        <w:rFonts w:ascii="Wingdings" w:hAnsi="Wingdings" w:cs="Wingdings"/>
        <w:sz w:val="16"/>
      </w:rPr>
    </w:lvl>
  </w:abstractNum>
  <w:abstractNum w:abstractNumId="3">
    <w:nsid w:val="0745248C"/>
    <w:multiLevelType w:val="hybridMultilevel"/>
    <w:tmpl w:val="A5D8C48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nsid w:val="0CEA30CF"/>
    <w:multiLevelType w:val="hybridMultilevel"/>
    <w:tmpl w:val="3EFA654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DDA0903"/>
    <w:multiLevelType w:val="hybridMultilevel"/>
    <w:tmpl w:val="E32C922A"/>
    <w:lvl w:ilvl="0">
      <w:start w:val="1"/>
      <w:numFmt w:val="bullet"/>
      <w:lvlText w:val=""/>
      <w:lvlJc w:val="left"/>
      <w:pPr>
        <w:tabs>
          <w:tab w:val="num" w:pos="644"/>
        </w:tabs>
        <w:ind w:left="644"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7">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25667006"/>
    <w:multiLevelType w:val="hybridMultilevel"/>
    <w:tmpl w:val="CD04BFD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6FC521A"/>
    <w:multiLevelType w:val="hybridMultilevel"/>
    <w:tmpl w:val="DE12102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291A17DD"/>
    <w:multiLevelType w:val="hybridMultilevel"/>
    <w:tmpl w:val="7068E68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C5F6FFB"/>
    <w:multiLevelType w:val="hybridMultilevel"/>
    <w:tmpl w:val="6B54FF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E4C61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133E8C"/>
    <w:multiLevelType w:val="hybridMultilevel"/>
    <w:tmpl w:val="5F247FD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5BB0183"/>
    <w:multiLevelType w:val="hybridMultilevel"/>
    <w:tmpl w:val="607CFE9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63A7C46"/>
    <w:multiLevelType w:val="hybridMultilevel"/>
    <w:tmpl w:val="9C1C510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6482029"/>
    <w:multiLevelType w:val="hybridMultilevel"/>
    <w:tmpl w:val="CD04BFD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A30044D"/>
    <w:multiLevelType w:val="hybridMultilevel"/>
    <w:tmpl w:val="3AFC50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73E654C"/>
    <w:multiLevelType w:val="hybridMultilevel"/>
    <w:tmpl w:val="3586B3D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555E3ACF"/>
    <w:multiLevelType w:val="hybridMultilevel"/>
    <w:tmpl w:val="A6A828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A3542F1"/>
    <w:multiLevelType w:val="hybridMultilevel"/>
    <w:tmpl w:val="32C03A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CFC5F9B"/>
    <w:multiLevelType w:val="hybridMultilevel"/>
    <w:tmpl w:val="07E4197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714B2B30"/>
    <w:multiLevelType w:val="hybridMultilevel"/>
    <w:tmpl w:val="2FD8B68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4">
    <w:nsid w:val="72905362"/>
    <w:multiLevelType w:val="hybridMultilevel"/>
    <w:tmpl w:val="FD9C08F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5"/>
  </w:num>
  <w:num w:numId="4">
    <w:abstractNumId w:val="13"/>
  </w:num>
  <w:num w:numId="5">
    <w:abstractNumId w:val="16"/>
  </w:num>
  <w:num w:numId="6">
    <w:abstractNumId w:val="5"/>
  </w:num>
  <w:num w:numId="7">
    <w:abstractNumId w:val="21"/>
  </w:num>
  <w:num w:numId="8">
    <w:abstractNumId w:val="14"/>
  </w:num>
  <w:num w:numId="9">
    <w:abstractNumId w:val="9"/>
  </w:num>
  <w:num w:numId="10">
    <w:abstractNumId w:val="4"/>
  </w:num>
  <w:num w:numId="11">
    <w:abstractNumId w:val="24"/>
  </w:num>
  <w:num w:numId="12">
    <w:abstractNumId w:val="8"/>
  </w:num>
  <w:num w:numId="13">
    <w:abstractNumId w:val="22"/>
  </w:num>
  <w:num w:numId="14">
    <w:abstractNumId w:val="18"/>
  </w:num>
  <w:num w:numId="15">
    <w:abstractNumId w:val="23"/>
  </w:num>
  <w:num w:numId="16">
    <w:abstractNumId w:val="10"/>
  </w:num>
  <w:num w:numId="17">
    <w:abstractNumId w:val="19"/>
  </w:num>
  <w:num w:numId="18">
    <w:abstractNumId w:val="0"/>
  </w:num>
  <w:num w:numId="19">
    <w:abstractNumId w:val="20"/>
  </w:num>
  <w:num w:numId="20">
    <w:abstractNumId w:val="17"/>
  </w:num>
  <w:num w:numId="21">
    <w:abstractNumId w:val="1"/>
  </w:num>
  <w:num w:numId="22">
    <w:abstractNumId w:val="2"/>
  </w:num>
  <w:num w:numId="23">
    <w:abstractNumId w:val="3"/>
  </w:num>
  <w:num w:numId="24">
    <w:abstractNumId w:val="12"/>
  </w:num>
  <w:num w:numId="25">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hyphenationZone w:val="0"/>
  <w:doNotHyphenateCaps/>
  <w:drawingGridHorizontalSpacing w:val="100"/>
  <w:displayHorizontalDrawingGridEvery w:val="0"/>
  <w:displayVerticalDrawingGridEvery w:val="0"/>
  <w:doNotShadeFormData/>
  <w:noPunctuationKerning/>
  <w:characterSpacingControl w:val="doNotCompress"/>
  <w:endnotePr>
    <w:pos w:val="sectEnd"/>
    <w:numFmt w:val="decimal"/>
    <w:numStart w:val="0"/>
  </w:endnotePr>
  <w:compat/>
  <w:rsids>
    <w:rsidRoot w:val="00565EFA"/>
    <w:rsid w:val="00000947"/>
    <w:rsid w:val="000025C0"/>
    <w:rsid w:val="00016919"/>
    <w:rsid w:val="00030F20"/>
    <w:rsid w:val="00035E21"/>
    <w:rsid w:val="0004492D"/>
    <w:rsid w:val="0005296E"/>
    <w:rsid w:val="0007392A"/>
    <w:rsid w:val="00083239"/>
    <w:rsid w:val="00090F1F"/>
    <w:rsid w:val="00095083"/>
    <w:rsid w:val="000A4484"/>
    <w:rsid w:val="000B2F88"/>
    <w:rsid w:val="000B3433"/>
    <w:rsid w:val="000C798D"/>
    <w:rsid w:val="000E2ED3"/>
    <w:rsid w:val="0011645D"/>
    <w:rsid w:val="00116AE8"/>
    <w:rsid w:val="00135DB9"/>
    <w:rsid w:val="00141635"/>
    <w:rsid w:val="00162487"/>
    <w:rsid w:val="0016760C"/>
    <w:rsid w:val="00175903"/>
    <w:rsid w:val="00183CDE"/>
    <w:rsid w:val="00186994"/>
    <w:rsid w:val="001971C7"/>
    <w:rsid w:val="001A7692"/>
    <w:rsid w:val="001B0ED2"/>
    <w:rsid w:val="001C4BB6"/>
    <w:rsid w:val="001E1114"/>
    <w:rsid w:val="00202F7B"/>
    <w:rsid w:val="0020531F"/>
    <w:rsid w:val="002072CF"/>
    <w:rsid w:val="0021309D"/>
    <w:rsid w:val="00220D70"/>
    <w:rsid w:val="00225301"/>
    <w:rsid w:val="00240C1E"/>
    <w:rsid w:val="002475E1"/>
    <w:rsid w:val="00264EF3"/>
    <w:rsid w:val="00265C76"/>
    <w:rsid w:val="002702B9"/>
    <w:rsid w:val="00272541"/>
    <w:rsid w:val="00275F8D"/>
    <w:rsid w:val="002808C1"/>
    <w:rsid w:val="002813EA"/>
    <w:rsid w:val="002943F5"/>
    <w:rsid w:val="002C0DDA"/>
    <w:rsid w:val="002C1294"/>
    <w:rsid w:val="002C188B"/>
    <w:rsid w:val="002D04F2"/>
    <w:rsid w:val="002D0B14"/>
    <w:rsid w:val="002D4CD7"/>
    <w:rsid w:val="002E5DEC"/>
    <w:rsid w:val="002E740D"/>
    <w:rsid w:val="002F43A8"/>
    <w:rsid w:val="0030161E"/>
    <w:rsid w:val="0033505C"/>
    <w:rsid w:val="00337E3B"/>
    <w:rsid w:val="003441A3"/>
    <w:rsid w:val="0034746A"/>
    <w:rsid w:val="00353CB2"/>
    <w:rsid w:val="003550A3"/>
    <w:rsid w:val="00374A28"/>
    <w:rsid w:val="00380687"/>
    <w:rsid w:val="003921D0"/>
    <w:rsid w:val="00397C24"/>
    <w:rsid w:val="003A4D54"/>
    <w:rsid w:val="003B0709"/>
    <w:rsid w:val="003B2C3D"/>
    <w:rsid w:val="003B47AB"/>
    <w:rsid w:val="003B7188"/>
    <w:rsid w:val="003C1926"/>
    <w:rsid w:val="003C2F99"/>
    <w:rsid w:val="003D5714"/>
    <w:rsid w:val="0040636B"/>
    <w:rsid w:val="00413897"/>
    <w:rsid w:val="00425166"/>
    <w:rsid w:val="00433AE5"/>
    <w:rsid w:val="00436386"/>
    <w:rsid w:val="00457BB6"/>
    <w:rsid w:val="00461156"/>
    <w:rsid w:val="004633E1"/>
    <w:rsid w:val="00495EC5"/>
    <w:rsid w:val="004A79CE"/>
    <w:rsid w:val="004B340B"/>
    <w:rsid w:val="004C695C"/>
    <w:rsid w:val="004E3A8B"/>
    <w:rsid w:val="004F02B2"/>
    <w:rsid w:val="004F28D9"/>
    <w:rsid w:val="004F5102"/>
    <w:rsid w:val="005113A0"/>
    <w:rsid w:val="00512BD1"/>
    <w:rsid w:val="00527BE8"/>
    <w:rsid w:val="00532A7B"/>
    <w:rsid w:val="00544AEC"/>
    <w:rsid w:val="0055170D"/>
    <w:rsid w:val="00565EFA"/>
    <w:rsid w:val="00584CC2"/>
    <w:rsid w:val="00591BFF"/>
    <w:rsid w:val="0059434D"/>
    <w:rsid w:val="005A53BA"/>
    <w:rsid w:val="005C3AEE"/>
    <w:rsid w:val="005D3494"/>
    <w:rsid w:val="005E2959"/>
    <w:rsid w:val="005E4B02"/>
    <w:rsid w:val="005E6D10"/>
    <w:rsid w:val="00605432"/>
    <w:rsid w:val="00625D2C"/>
    <w:rsid w:val="00642C20"/>
    <w:rsid w:val="0064667E"/>
    <w:rsid w:val="00665011"/>
    <w:rsid w:val="00673A3D"/>
    <w:rsid w:val="00674317"/>
    <w:rsid w:val="006779EE"/>
    <w:rsid w:val="00685E86"/>
    <w:rsid w:val="006A15B3"/>
    <w:rsid w:val="006B4057"/>
    <w:rsid w:val="006C20A8"/>
    <w:rsid w:val="006C421E"/>
    <w:rsid w:val="006D14FB"/>
    <w:rsid w:val="006D4A32"/>
    <w:rsid w:val="006D6C1E"/>
    <w:rsid w:val="006F7E39"/>
    <w:rsid w:val="00716C34"/>
    <w:rsid w:val="0072516E"/>
    <w:rsid w:val="00726CDB"/>
    <w:rsid w:val="007273B4"/>
    <w:rsid w:val="00732074"/>
    <w:rsid w:val="00743AD7"/>
    <w:rsid w:val="00744641"/>
    <w:rsid w:val="00744BEB"/>
    <w:rsid w:val="00750367"/>
    <w:rsid w:val="00750A89"/>
    <w:rsid w:val="00752D77"/>
    <w:rsid w:val="00755A75"/>
    <w:rsid w:val="007673B2"/>
    <w:rsid w:val="007760C4"/>
    <w:rsid w:val="00797764"/>
    <w:rsid w:val="007A478F"/>
    <w:rsid w:val="007A633C"/>
    <w:rsid w:val="007B571C"/>
    <w:rsid w:val="007B5B95"/>
    <w:rsid w:val="007C6593"/>
    <w:rsid w:val="007D4256"/>
    <w:rsid w:val="007E649E"/>
    <w:rsid w:val="007E7017"/>
    <w:rsid w:val="007F4C11"/>
    <w:rsid w:val="007F4CCD"/>
    <w:rsid w:val="00804BDE"/>
    <w:rsid w:val="00810D76"/>
    <w:rsid w:val="00820B1D"/>
    <w:rsid w:val="00832701"/>
    <w:rsid w:val="00832BC9"/>
    <w:rsid w:val="00834907"/>
    <w:rsid w:val="00840511"/>
    <w:rsid w:val="00845722"/>
    <w:rsid w:val="00855619"/>
    <w:rsid w:val="00870169"/>
    <w:rsid w:val="00875428"/>
    <w:rsid w:val="00883938"/>
    <w:rsid w:val="00884D21"/>
    <w:rsid w:val="008C004C"/>
    <w:rsid w:val="008C203D"/>
    <w:rsid w:val="008C43FE"/>
    <w:rsid w:val="008C5E26"/>
    <w:rsid w:val="008D56BB"/>
    <w:rsid w:val="008E3BC5"/>
    <w:rsid w:val="008E5DEF"/>
    <w:rsid w:val="008E607A"/>
    <w:rsid w:val="008F7627"/>
    <w:rsid w:val="00900451"/>
    <w:rsid w:val="00904A22"/>
    <w:rsid w:val="00906451"/>
    <w:rsid w:val="0091637C"/>
    <w:rsid w:val="00963823"/>
    <w:rsid w:val="00964481"/>
    <w:rsid w:val="009A0D0C"/>
    <w:rsid w:val="009A41A1"/>
    <w:rsid w:val="009A424F"/>
    <w:rsid w:val="009D2F57"/>
    <w:rsid w:val="009D4859"/>
    <w:rsid w:val="009E3A28"/>
    <w:rsid w:val="009E6B08"/>
    <w:rsid w:val="009F3DB5"/>
    <w:rsid w:val="00A0020A"/>
    <w:rsid w:val="00A14B60"/>
    <w:rsid w:val="00A20662"/>
    <w:rsid w:val="00A24357"/>
    <w:rsid w:val="00A26EE9"/>
    <w:rsid w:val="00A31A65"/>
    <w:rsid w:val="00A43F09"/>
    <w:rsid w:val="00A6068D"/>
    <w:rsid w:val="00A85018"/>
    <w:rsid w:val="00AB6DE1"/>
    <w:rsid w:val="00AC4393"/>
    <w:rsid w:val="00AD029B"/>
    <w:rsid w:val="00AE4D95"/>
    <w:rsid w:val="00AF2BA3"/>
    <w:rsid w:val="00B0313D"/>
    <w:rsid w:val="00B04E49"/>
    <w:rsid w:val="00B20342"/>
    <w:rsid w:val="00B34E78"/>
    <w:rsid w:val="00B41D4A"/>
    <w:rsid w:val="00B5708B"/>
    <w:rsid w:val="00B606A0"/>
    <w:rsid w:val="00B613FE"/>
    <w:rsid w:val="00B62AB5"/>
    <w:rsid w:val="00BA17E8"/>
    <w:rsid w:val="00BA252E"/>
    <w:rsid w:val="00BC2EF8"/>
    <w:rsid w:val="00BD0EEA"/>
    <w:rsid w:val="00BE6FED"/>
    <w:rsid w:val="00BF5376"/>
    <w:rsid w:val="00BF7C95"/>
    <w:rsid w:val="00C106CF"/>
    <w:rsid w:val="00C15405"/>
    <w:rsid w:val="00C16783"/>
    <w:rsid w:val="00C169F2"/>
    <w:rsid w:val="00C314BA"/>
    <w:rsid w:val="00C36888"/>
    <w:rsid w:val="00C47BD4"/>
    <w:rsid w:val="00C50CCF"/>
    <w:rsid w:val="00C523CB"/>
    <w:rsid w:val="00C66AB3"/>
    <w:rsid w:val="00C66AD7"/>
    <w:rsid w:val="00C67104"/>
    <w:rsid w:val="00C67D7E"/>
    <w:rsid w:val="00C701A0"/>
    <w:rsid w:val="00C92937"/>
    <w:rsid w:val="00C935D7"/>
    <w:rsid w:val="00C96733"/>
    <w:rsid w:val="00CB1AB0"/>
    <w:rsid w:val="00CD424B"/>
    <w:rsid w:val="00CD79F0"/>
    <w:rsid w:val="00CF6297"/>
    <w:rsid w:val="00D03222"/>
    <w:rsid w:val="00D07126"/>
    <w:rsid w:val="00D14272"/>
    <w:rsid w:val="00D52E7A"/>
    <w:rsid w:val="00D56C31"/>
    <w:rsid w:val="00D60BB4"/>
    <w:rsid w:val="00D6562C"/>
    <w:rsid w:val="00D67E3F"/>
    <w:rsid w:val="00D705AA"/>
    <w:rsid w:val="00D70877"/>
    <w:rsid w:val="00D80A97"/>
    <w:rsid w:val="00D8384B"/>
    <w:rsid w:val="00D95A7C"/>
    <w:rsid w:val="00D960F3"/>
    <w:rsid w:val="00DA32A1"/>
    <w:rsid w:val="00DB48F2"/>
    <w:rsid w:val="00DD4326"/>
    <w:rsid w:val="00DD5A8D"/>
    <w:rsid w:val="00DE2BA7"/>
    <w:rsid w:val="00DF5D34"/>
    <w:rsid w:val="00E00114"/>
    <w:rsid w:val="00E027A4"/>
    <w:rsid w:val="00E051B3"/>
    <w:rsid w:val="00E05383"/>
    <w:rsid w:val="00E13365"/>
    <w:rsid w:val="00E166C0"/>
    <w:rsid w:val="00E37B38"/>
    <w:rsid w:val="00E46008"/>
    <w:rsid w:val="00E502F6"/>
    <w:rsid w:val="00E63B5E"/>
    <w:rsid w:val="00EA1B96"/>
    <w:rsid w:val="00EC559F"/>
    <w:rsid w:val="00ED1613"/>
    <w:rsid w:val="00ED4DC0"/>
    <w:rsid w:val="00ED5C45"/>
    <w:rsid w:val="00EE3427"/>
    <w:rsid w:val="00EE4B5F"/>
    <w:rsid w:val="00EF461D"/>
    <w:rsid w:val="00F05FCA"/>
    <w:rsid w:val="00F0686E"/>
    <w:rsid w:val="00F12C5F"/>
    <w:rsid w:val="00F32A2B"/>
    <w:rsid w:val="00F40495"/>
    <w:rsid w:val="00F47490"/>
    <w:rsid w:val="00F47941"/>
    <w:rsid w:val="00F5059A"/>
    <w:rsid w:val="00F54993"/>
    <w:rsid w:val="00F635ED"/>
    <w:rsid w:val="00F76D8D"/>
    <w:rsid w:val="00F81DC5"/>
    <w:rsid w:val="00F878D3"/>
    <w:rsid w:val="00FA76D4"/>
    <w:rsid w:val="00FB0E89"/>
    <w:rsid w:val="00FB1B97"/>
    <w:rsid w:val="00FB4020"/>
    <w:rsid w:val="00FC1A3F"/>
    <w:rsid w:val="00FC2FE0"/>
    <w:rsid w:val="00FC3DD8"/>
    <w:rsid w:val="00FD771F"/>
    <w:rsid w:val="00FE3B94"/>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C1E"/>
    <w:rPr>
      <w:lang w:val="en-US" w:eastAsia="en-US"/>
    </w:rPr>
  </w:style>
  <w:style w:type="paragraph" w:styleId="Heading1">
    <w:name w:val="heading 1"/>
    <w:basedOn w:val="Normal"/>
    <w:next w:val="Normal"/>
    <w:qFormat/>
    <w:rsid w:val="006D6C1E"/>
    <w:pPr>
      <w:keepNext/>
      <w:jc w:val="both"/>
      <w:outlineLvl w:val="0"/>
    </w:pPr>
    <w:rPr>
      <w:rFonts w:ascii="Arial" w:hAnsi="Arial"/>
    </w:rPr>
  </w:style>
  <w:style w:type="paragraph" w:styleId="Heading2">
    <w:name w:val="heading 2"/>
    <w:basedOn w:val="Normal"/>
    <w:next w:val="Normal"/>
    <w:qFormat/>
    <w:rsid w:val="006D6C1E"/>
    <w:pPr>
      <w:keepNext/>
      <w:jc w:val="both"/>
      <w:outlineLvl w:val="1"/>
    </w:pPr>
    <w:rPr>
      <w:rFonts w:ascii="Arial Black" w:hAnsi="Arial Black"/>
      <w:sz w:val="24"/>
    </w:rPr>
  </w:style>
  <w:style w:type="paragraph" w:styleId="Heading3">
    <w:name w:val="heading 3"/>
    <w:basedOn w:val="Normal"/>
    <w:next w:val="Normal"/>
    <w:qFormat/>
    <w:rsid w:val="006D6C1E"/>
    <w:pPr>
      <w:keepNext/>
      <w:outlineLvl w:val="2"/>
    </w:pPr>
    <w:rPr>
      <w:rFonts w:ascii="Arial Black" w:hAnsi="Arial Black"/>
      <w:sz w:val="24"/>
    </w:rPr>
  </w:style>
  <w:style w:type="paragraph" w:styleId="Heading4">
    <w:name w:val="heading 4"/>
    <w:basedOn w:val="Normal"/>
    <w:next w:val="Normal"/>
    <w:qFormat/>
    <w:rsid w:val="006D6C1E"/>
    <w:pPr>
      <w:keepNext/>
      <w:ind w:left="5040" w:firstLine="720"/>
      <w:outlineLvl w:val="3"/>
    </w:pPr>
    <w:rPr>
      <w:rFonts w:ascii="Arial" w:hAnsi="Arial"/>
      <w:color w:val="0000FF"/>
      <w:u w:val="single"/>
    </w:rPr>
  </w:style>
  <w:style w:type="paragraph" w:styleId="Heading5">
    <w:name w:val="heading 5"/>
    <w:basedOn w:val="Normal"/>
    <w:next w:val="Normal"/>
    <w:qFormat/>
    <w:rsid w:val="006D6C1E"/>
    <w:pPr>
      <w:keepNext/>
      <w:outlineLvl w:val="4"/>
    </w:pPr>
    <w:rPr>
      <w:rFonts w:ascii="Arial" w:hAnsi="Arial"/>
      <w:b/>
      <w:sz w:val="18"/>
    </w:rPr>
  </w:style>
  <w:style w:type="paragraph" w:styleId="Heading6">
    <w:name w:val="heading 6"/>
    <w:basedOn w:val="Normal"/>
    <w:next w:val="Normal"/>
    <w:qFormat/>
    <w:rsid w:val="006D6C1E"/>
    <w:pPr>
      <w:keepNext/>
      <w:outlineLvl w:val="5"/>
    </w:pPr>
    <w:rPr>
      <w:rFonts w:ascii="CG Omega" w:hAnsi="CG Omega"/>
      <w:b/>
      <w:sz w:val="32"/>
      <w:u w:val="single"/>
    </w:rPr>
  </w:style>
  <w:style w:type="paragraph" w:styleId="Heading7">
    <w:name w:val="heading 7"/>
    <w:basedOn w:val="Normal"/>
    <w:next w:val="Normal"/>
    <w:qFormat/>
    <w:rsid w:val="006D6C1E"/>
    <w:pPr>
      <w:keepNext/>
      <w:jc w:val="both"/>
      <w:outlineLvl w:val="6"/>
    </w:pPr>
    <w:rPr>
      <w:rFonts w:ascii="Arial" w:hAnsi="Arial"/>
      <w:b/>
    </w:rPr>
  </w:style>
  <w:style w:type="paragraph" w:styleId="Heading8">
    <w:name w:val="heading 8"/>
    <w:basedOn w:val="Normal"/>
    <w:next w:val="Normal"/>
    <w:qFormat/>
    <w:rsid w:val="006D6C1E"/>
    <w:pPr>
      <w:keepNext/>
      <w:jc w:val="both"/>
      <w:outlineLvl w:val="7"/>
    </w:pPr>
    <w:rPr>
      <w:rFonts w:ascii="Abadi MT Condensed" w:hAnsi="Abadi MT Condensed"/>
      <w:b/>
      <w:sz w:val="24"/>
    </w:rPr>
  </w:style>
  <w:style w:type="paragraph" w:styleId="Heading9">
    <w:name w:val="heading 9"/>
    <w:basedOn w:val="Normal"/>
    <w:next w:val="Normal"/>
    <w:qFormat/>
    <w:rsid w:val="006D6C1E"/>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6C1E"/>
    <w:rPr>
      <w:color w:val="0000FF"/>
      <w:u w:val="single"/>
    </w:rPr>
  </w:style>
  <w:style w:type="paragraph" w:styleId="Title">
    <w:name w:val="Title"/>
    <w:basedOn w:val="Normal"/>
    <w:qFormat/>
    <w:rsid w:val="006D6C1E"/>
    <w:pPr>
      <w:jc w:val="center"/>
    </w:pPr>
    <w:rPr>
      <w:sz w:val="28"/>
    </w:rPr>
  </w:style>
  <w:style w:type="paragraph" w:styleId="Footer">
    <w:name w:val="footer"/>
    <w:basedOn w:val="Normal"/>
    <w:rsid w:val="006D6C1E"/>
    <w:pPr>
      <w:tabs>
        <w:tab w:val="center" w:pos="4320"/>
        <w:tab w:val="right" w:pos="8640"/>
      </w:tabs>
    </w:pPr>
  </w:style>
  <w:style w:type="character" w:styleId="PageNumber">
    <w:name w:val="page number"/>
    <w:basedOn w:val="DefaultParagraphFont"/>
    <w:rsid w:val="006D6C1E"/>
  </w:style>
  <w:style w:type="paragraph" w:styleId="Header">
    <w:name w:val="header"/>
    <w:basedOn w:val="Normal"/>
    <w:rsid w:val="006D6C1E"/>
    <w:pPr>
      <w:tabs>
        <w:tab w:val="center" w:pos="4320"/>
        <w:tab w:val="right" w:pos="8640"/>
      </w:tabs>
    </w:pPr>
  </w:style>
  <w:style w:type="character" w:styleId="FollowedHyperlink">
    <w:name w:val="FollowedHyperlink"/>
    <w:rsid w:val="006D6C1E"/>
    <w:rPr>
      <w:color w:val="800080"/>
      <w:u w:val="single"/>
    </w:rPr>
  </w:style>
  <w:style w:type="paragraph" w:styleId="BodyText">
    <w:name w:val="Body Text"/>
    <w:basedOn w:val="Normal"/>
    <w:rsid w:val="006D6C1E"/>
    <w:pPr>
      <w:jc w:val="both"/>
    </w:pPr>
    <w:rPr>
      <w:rFonts w:ascii="Arial" w:hAnsi="Arial"/>
    </w:rPr>
  </w:style>
  <w:style w:type="paragraph" w:customStyle="1" w:styleId="Address1">
    <w:name w:val="Address 1"/>
    <w:basedOn w:val="Normal"/>
    <w:rsid w:val="006D6C1E"/>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6D6C1E"/>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6D6C1E"/>
    <w:pPr>
      <w:shd w:val="clear" w:color="auto" w:fill="000080"/>
    </w:pPr>
    <w:rPr>
      <w:rFonts w:ascii="Tahoma" w:hAnsi="Tahoma" w:cs="Wingdings"/>
    </w:rPr>
  </w:style>
  <w:style w:type="paragraph" w:styleId="BodyText2">
    <w:name w:val="Body Text 2"/>
    <w:basedOn w:val="Normal"/>
    <w:rsid w:val="006D6C1E"/>
    <w:pPr>
      <w:jc w:val="both"/>
    </w:pPr>
    <w:rPr>
      <w:rFonts w:ascii="Arial" w:hAnsi="Arial"/>
      <w:sz w:val="16"/>
    </w:rPr>
  </w:style>
  <w:style w:type="paragraph" w:styleId="BodyText3">
    <w:name w:val="Body Text 3"/>
    <w:basedOn w:val="Normal"/>
    <w:rsid w:val="006D6C1E"/>
    <w:pPr>
      <w:spacing w:after="120"/>
    </w:pPr>
    <w:rPr>
      <w:sz w:val="16"/>
      <w:szCs w:val="16"/>
    </w:rPr>
  </w:style>
  <w:style w:type="paragraph" w:styleId="BodyTextIndent">
    <w:name w:val="Body Text Indent"/>
    <w:basedOn w:val="Normal"/>
    <w:link w:val="BodyTextIndentChar"/>
    <w:rsid w:val="00202F7B"/>
    <w:pPr>
      <w:spacing w:after="120"/>
      <w:ind w:left="360"/>
    </w:pPr>
  </w:style>
  <w:style w:type="character" w:styleId="HTMLTypewriter">
    <w:name w:val="HTML Typewriter"/>
    <w:rsid w:val="00F47490"/>
    <w:rPr>
      <w:rFonts w:ascii="Courier New" w:eastAsia="Arial Unicode MS" w:hAnsi="Courier New" w:cs="Garamond" w:hint="default"/>
      <w:sz w:val="20"/>
      <w:szCs w:val="20"/>
    </w:rPr>
  </w:style>
  <w:style w:type="paragraph" w:styleId="BodyTextFirstIndent2">
    <w:name w:val="Body Text First Indent 2"/>
    <w:basedOn w:val="BodyTextIndent"/>
    <w:link w:val="BodyTextFirstIndent2Char"/>
    <w:uiPriority w:val="99"/>
    <w:semiHidden/>
    <w:unhideWhenUsed/>
    <w:rsid w:val="00083239"/>
    <w:pPr>
      <w:ind w:firstLine="210"/>
    </w:pPr>
  </w:style>
  <w:style w:type="character" w:customStyle="1" w:styleId="BodyTextIndentChar">
    <w:name w:val="Body Text Indent Char"/>
    <w:basedOn w:val="DefaultParagraphFont"/>
    <w:link w:val="BodyTextIndent"/>
    <w:rsid w:val="00083239"/>
  </w:style>
  <w:style w:type="character" w:customStyle="1" w:styleId="BodyTextFirstIndent2Char">
    <w:name w:val="Body Text First Indent 2 Char"/>
    <w:basedOn w:val="BodyTextIndentChar"/>
    <w:link w:val="BodyTextFirstIndent2"/>
    <w:uiPriority w:val="99"/>
    <w:semiHidden/>
    <w:rsid w:val="00083239"/>
  </w:style>
  <w:style w:type="paragraph" w:styleId="HTMLPreformatted">
    <w:name w:val="HTML Preformatted"/>
    <w:basedOn w:val="Normal"/>
    <w:link w:val="HTMLPreformattedChar"/>
    <w:uiPriority w:val="99"/>
    <w:semiHidden/>
    <w:unhideWhenUsed/>
    <w:rsid w:val="009E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semiHidden/>
    <w:rsid w:val="009E3A28"/>
    <w:rPr>
      <w:rFonts w:ascii="Courier New" w:hAnsi="Courier New" w:cs="Courier New"/>
    </w:rPr>
  </w:style>
  <w:style w:type="paragraph" w:styleId="ListParagraph">
    <w:name w:val="List Paragraph"/>
    <w:basedOn w:val="Normal"/>
    <w:uiPriority w:val="34"/>
    <w:qFormat/>
    <w:rsid w:val="00673A3D"/>
    <w:pPr>
      <w:suppressAutoHyphens/>
      <w:ind w:left="720"/>
    </w:pPr>
    <w:rPr>
      <w:color w:val="000000"/>
      <w:lang w:eastAsia="ar-SA"/>
    </w:rPr>
  </w:style>
  <w:style w:type="character" w:customStyle="1" w:styleId="apple-converted-space">
    <w:name w:val="apple-converted-space"/>
    <w:basedOn w:val="DefaultParagraphFont"/>
    <w:rsid w:val="00673A3D"/>
  </w:style>
  <w:style w:type="paragraph" w:customStyle="1" w:styleId="western">
    <w:name w:val="western"/>
    <w:basedOn w:val="Normal"/>
    <w:rsid w:val="00625D2C"/>
    <w:pPr>
      <w:suppressAutoHyphens/>
      <w:spacing w:before="280" w:after="280"/>
    </w:pPr>
    <w:rPr>
      <w:sz w:val="24"/>
      <w:szCs w:val="24"/>
      <w:lang w:eastAsia="ar-SA"/>
    </w:rPr>
  </w:style>
  <w:style w:type="table" w:styleId="TableGrid">
    <w:name w:val="Table Grid"/>
    <w:basedOn w:val="TableNormal"/>
    <w:uiPriority w:val="59"/>
    <w:unhideWhenUsed/>
    <w:rsid w:val="006D14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sparida8@gmail.com" TargetMode="External" /><Relationship Id="rId5" Type="http://schemas.openxmlformats.org/officeDocument/2006/relationships/hyperlink" Target="https://www.crst.com/services/" TargetMode="External" /><Relationship Id="rId6" Type="http://schemas.openxmlformats.org/officeDocument/2006/relationships/hyperlink" Target="https://www.crst.com/technology/" TargetMode="External" /><Relationship Id="rId7" Type="http://schemas.openxmlformats.org/officeDocument/2006/relationships/image" Target="https://rdxfootmark.naukri.com/v2/track/openCv?trackingInfo=6b0c16e85b721e6ba106907f1f99c39e134f530e18705c4458440321091b5b581601130b1048515a1b4d58515c424154181c084b281e0103030718455f5d0151580f1b425c4c01090340281e01031404184250550b4d584b50535a4f162e024b4340010d120213105b5c0c004d145c455715445a5c5d57421a081105431458090d074b100a12031753444f4a081e010303071443595b0a554d160c034e6&amp;docType=docx" TargetMode="Externa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Srinidhi G</vt:lpstr>
    </vt:vector>
  </TitlesOfParts>
  <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Srinidhi G</dc:title>
  <dc:creator>foobar</dc:creator>
  <cp:lastModifiedBy>sujit</cp:lastModifiedBy>
  <cp:revision>27</cp:revision>
  <cp:lastPrinted>2003-06-19T17:12:00Z</cp:lastPrinted>
  <dcterms:created xsi:type="dcterms:W3CDTF">2020-02-01T12:22:00Z</dcterms:created>
  <dcterms:modified xsi:type="dcterms:W3CDTF">2021-05-21T05:53:00Z</dcterms:modified>
</cp:coreProperties>
</file>